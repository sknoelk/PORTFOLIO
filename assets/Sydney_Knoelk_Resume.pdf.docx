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ivdocumentdivPARAGRAPHNAM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140"/>
        <w:gridCol w:w="7486"/>
      </w:tblGrid>
      <w:tr w:rsidR="00362B8E" w14:paraId="173EB710" w14:textId="77777777">
        <w:trPr>
          <w:tblCellSpacing w:w="0" w:type="dxa"/>
        </w:trPr>
        <w:tc>
          <w:tcPr>
            <w:tcW w:w="31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6D45DB" w14:textId="17047D6C" w:rsidR="00362B8E" w:rsidRDefault="00000000">
            <w:pPr>
              <w:rPr>
                <w:rFonts w:ascii="Arial" w:eastAsia="Arial" w:hAnsi="Arial" w:cs="Arial"/>
                <w:color w:val="231F20"/>
                <w:sz w:val="22"/>
                <w:szCs w:val="22"/>
              </w:rPr>
            </w:pPr>
            <w:r>
              <w:rPr>
                <w:rStyle w:val="monogram"/>
                <w:rFonts w:ascii="Arial" w:eastAsia="Arial" w:hAnsi="Arial" w:cs="Arial"/>
                <w:noProof/>
                <w:color w:val="231F20"/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1" wp14:anchorId="3369B01E" wp14:editId="789638B3">
                  <wp:simplePos x="0" y="0"/>
                  <wp:positionH relativeFrom="column">
                    <wp:posOffset>902544</wp:posOffset>
                  </wp:positionH>
                  <wp:positionV relativeFrom="paragraph">
                    <wp:posOffset>152400</wp:posOffset>
                  </wp:positionV>
                  <wp:extent cx="672891" cy="673271"/>
                  <wp:effectExtent l="0" t="0" r="0" b="0"/>
                  <wp:wrapNone/>
                  <wp:docPr id="100001" name="Picture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891" cy="673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059D5">
              <w:rPr>
                <w:rFonts w:ascii="Arial" w:eastAsia="Arial" w:hAnsi="Arial" w:cs="Arial"/>
                <w:color w:val="231F20"/>
                <w:sz w:val="22"/>
                <w:szCs w:val="22"/>
              </w:rPr>
              <w:t xml:space="preserve"> </w:t>
            </w:r>
          </w:p>
        </w:tc>
        <w:tc>
          <w:tcPr>
            <w:tcW w:w="7486" w:type="dxa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4E1DCF6E" w14:textId="77777777" w:rsidR="00362B8E" w:rsidRDefault="00000000" w:rsidP="009305C4">
            <w:pPr>
              <w:pStyle w:val="divParagraph"/>
              <w:spacing w:line="360" w:lineRule="auto"/>
              <w:rPr>
                <w:rStyle w:val="divname"/>
                <w:rFonts w:ascii="Arial" w:eastAsia="Arial" w:hAnsi="Arial" w:cs="Arial"/>
              </w:rPr>
            </w:pPr>
            <w:r>
              <w:rPr>
                <w:rStyle w:val="span"/>
                <w:rFonts w:ascii="Arial" w:eastAsia="Arial" w:hAnsi="Arial" w:cs="Arial"/>
                <w:color w:val="D0021B"/>
                <w:sz w:val="68"/>
                <w:szCs w:val="68"/>
              </w:rPr>
              <w:t>Sydney</w:t>
            </w:r>
            <w:r>
              <w:rPr>
                <w:rStyle w:val="divname"/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Style w:val="span"/>
                <w:rFonts w:ascii="Arial" w:eastAsia="Arial" w:hAnsi="Arial" w:cs="Arial"/>
                <w:color w:val="D0021B"/>
                <w:sz w:val="68"/>
                <w:szCs w:val="68"/>
              </w:rPr>
              <w:t>Knoelk</w:t>
            </w:r>
            <w:proofErr w:type="spellEnd"/>
          </w:p>
          <w:p w14:paraId="68AB85F3" w14:textId="516BEBF2" w:rsidR="00362B8E" w:rsidRDefault="00000000">
            <w:pPr>
              <w:spacing w:line="320" w:lineRule="atLeast"/>
              <w:rPr>
                <w:rStyle w:val="div"/>
                <w:rFonts w:ascii="Arial" w:eastAsia="Arial" w:hAnsi="Arial" w:cs="Arial"/>
                <w:color w:val="231F20"/>
                <w:sz w:val="22"/>
                <w:szCs w:val="22"/>
              </w:rPr>
            </w:pPr>
            <w:r>
              <w:rPr>
                <w:rStyle w:val="span"/>
                <w:rFonts w:ascii="Arial" w:eastAsia="Arial" w:hAnsi="Arial" w:cs="Arial"/>
                <w:color w:val="231F20"/>
                <w:sz w:val="10"/>
                <w:szCs w:val="10"/>
              </w:rPr>
              <w:t> </w:t>
            </w:r>
            <w:r>
              <w:rPr>
                <w:rStyle w:val="divdocumenticonstableiconPlaceL"/>
                <w:rFonts w:ascii="Arial" w:eastAsia="Arial" w:hAnsi="Arial" w:cs="Arial"/>
                <w:color w:val="231F20"/>
                <w:sz w:val="22"/>
                <w:szCs w:val="22"/>
              </w:rPr>
              <w:t xml:space="preserve"> </w:t>
            </w:r>
            <w:r>
              <w:rPr>
                <w:rStyle w:val="divdocumenticonstableiconPlaceL"/>
                <w:rFonts w:ascii="Arial" w:eastAsia="Arial" w:hAnsi="Arial" w:cs="Arial"/>
                <w:noProof/>
                <w:color w:val="231F20"/>
                <w:sz w:val="22"/>
                <w:szCs w:val="22"/>
              </w:rPr>
              <w:drawing>
                <wp:anchor distT="0" distB="0" distL="114300" distR="114300" simplePos="0" relativeHeight="251659264" behindDoc="0" locked="0" layoutInCell="1" allowOverlap="1" wp14:anchorId="360A2802" wp14:editId="3EADADAB">
                  <wp:simplePos x="0" y="0"/>
                  <wp:positionH relativeFrom="character">
                    <wp:posOffset>0</wp:posOffset>
                  </wp:positionH>
                  <wp:positionV relativeFrom="line">
                    <wp:posOffset>38156</wp:posOffset>
                  </wp:positionV>
                  <wp:extent cx="114779" cy="152923"/>
                  <wp:effectExtent l="0" t="0" r="0" b="0"/>
                  <wp:wrapNone/>
                  <wp:docPr id="100003" name="Picture 1000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79" cy="152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  </w:t>
            </w:r>
            <w:r w:rsidR="00C1774B"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Boise, 83706    </w:t>
            </w:r>
            <w:r>
              <w:rPr>
                <w:rStyle w:val="divdocumenticonstable"/>
                <w:rFonts w:ascii="Arial" w:eastAsia="Arial" w:hAnsi="Arial" w:cs="Arial"/>
                <w:color w:val="231F20"/>
                <w:sz w:val="22"/>
                <w:szCs w:val="22"/>
              </w:rPr>
              <w:t> </w:t>
            </w:r>
            <w:r>
              <w:rPr>
                <w:rStyle w:val="divdocumenticonstableiconPlaceL"/>
                <w:rFonts w:ascii="Arial" w:eastAsia="Arial" w:hAnsi="Arial" w:cs="Arial"/>
                <w:color w:val="231F20"/>
                <w:sz w:val="22"/>
                <w:szCs w:val="22"/>
              </w:rPr>
              <w:t xml:space="preserve"> </w:t>
            </w:r>
            <w:r>
              <w:rPr>
                <w:rStyle w:val="divdocumenticonstableiconPlaceL"/>
                <w:rFonts w:ascii="Arial" w:eastAsia="Arial" w:hAnsi="Arial" w:cs="Arial"/>
                <w:noProof/>
                <w:color w:val="231F20"/>
                <w:sz w:val="22"/>
                <w:szCs w:val="22"/>
              </w:rPr>
              <w:drawing>
                <wp:anchor distT="0" distB="0" distL="114300" distR="114300" simplePos="0" relativeHeight="251660288" behindDoc="0" locked="0" layoutInCell="1" allowOverlap="1" wp14:anchorId="27EC43E7" wp14:editId="2DF5B309">
                  <wp:simplePos x="0" y="0"/>
                  <wp:positionH relativeFrom="character">
                    <wp:posOffset>0</wp:posOffset>
                  </wp:positionH>
                  <wp:positionV relativeFrom="line">
                    <wp:posOffset>44502</wp:posOffset>
                  </wp:positionV>
                  <wp:extent cx="140148" cy="140232"/>
                  <wp:effectExtent l="0" t="0" r="0" b="0"/>
                  <wp:wrapNone/>
                  <wp:docPr id="100005" name="Picture 1000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148" cy="140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span"/>
                <w:rFonts w:ascii="Arial" w:eastAsia="Arial" w:hAnsi="Arial" w:cs="Arial"/>
                <w:color w:val="231F20"/>
                <w:sz w:val="10"/>
                <w:szCs w:val="10"/>
              </w:rPr>
              <w:t> 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   +1</w:t>
            </w:r>
            <w:r w:rsidR="009059D5"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 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2082688646    </w:t>
            </w:r>
            <w:r>
              <w:rPr>
                <w:rStyle w:val="divdocumenticonstable"/>
                <w:rFonts w:ascii="Arial" w:eastAsia="Arial" w:hAnsi="Arial" w:cs="Arial"/>
                <w:color w:val="231F20"/>
                <w:sz w:val="22"/>
                <w:szCs w:val="22"/>
              </w:rPr>
              <w:t> </w:t>
            </w:r>
            <w:r>
              <w:rPr>
                <w:rStyle w:val="divdocumenticonstableiconPlaceL"/>
                <w:rFonts w:ascii="Arial" w:eastAsia="Arial" w:hAnsi="Arial" w:cs="Arial"/>
                <w:color w:val="231F20"/>
                <w:sz w:val="22"/>
                <w:szCs w:val="22"/>
              </w:rPr>
              <w:t xml:space="preserve"> </w:t>
            </w:r>
            <w:r>
              <w:rPr>
                <w:rStyle w:val="divdocumenticonstableiconPlaceL"/>
                <w:rFonts w:ascii="Arial" w:eastAsia="Arial" w:hAnsi="Arial" w:cs="Arial"/>
                <w:noProof/>
                <w:color w:val="231F20"/>
                <w:sz w:val="22"/>
                <w:szCs w:val="22"/>
              </w:rPr>
              <w:drawing>
                <wp:anchor distT="0" distB="0" distL="114300" distR="114300" simplePos="0" relativeHeight="251661312" behindDoc="0" locked="0" layoutInCell="1" allowOverlap="1" wp14:anchorId="45E22A00" wp14:editId="107211A7">
                  <wp:simplePos x="0" y="0"/>
                  <wp:positionH relativeFrom="character">
                    <wp:posOffset>0</wp:posOffset>
                  </wp:positionH>
                  <wp:positionV relativeFrom="line">
                    <wp:posOffset>50847</wp:posOffset>
                  </wp:positionV>
                  <wp:extent cx="127463" cy="127540"/>
                  <wp:effectExtent l="0" t="0" r="0" b="0"/>
                  <wp:wrapNone/>
                  <wp:docPr id="100007" name="Picture 1000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463" cy="12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span"/>
                <w:rFonts w:ascii="Arial" w:eastAsia="Arial" w:hAnsi="Arial" w:cs="Arial"/>
                <w:color w:val="231F20"/>
                <w:sz w:val="10"/>
                <w:szCs w:val="10"/>
              </w:rPr>
              <w:t> 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  </w:t>
            </w:r>
            <w:r w:rsidR="00BD7A2B"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sydneykn</w:t>
            </w:r>
            <w:r w:rsidR="00EB263D"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oelk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548@gmail.com    </w:t>
            </w:r>
            <w:r>
              <w:rPr>
                <w:rStyle w:val="divdocumenticonstable"/>
                <w:rFonts w:ascii="Arial" w:eastAsia="Arial" w:hAnsi="Arial" w:cs="Arial"/>
                <w:color w:val="231F20"/>
                <w:sz w:val="22"/>
                <w:szCs w:val="22"/>
              </w:rPr>
              <w:t> </w:t>
            </w:r>
          </w:p>
        </w:tc>
      </w:tr>
    </w:tbl>
    <w:p w14:paraId="5C0196FC" w14:textId="77777777" w:rsidR="00362B8E" w:rsidRDefault="00362B8E">
      <w:pPr>
        <w:rPr>
          <w:vanish/>
        </w:rPr>
      </w:pPr>
    </w:p>
    <w:p w14:paraId="440A27E6" w14:textId="77777777" w:rsidR="00362B8E" w:rsidRDefault="00362B8E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7866"/>
      </w:tblGrid>
      <w:tr w:rsidR="00362B8E" w14:paraId="6D817B56" w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A9810A" w14:textId="77777777" w:rsidR="00362B8E" w:rsidRDefault="00000000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D0021B"/>
              </w:rPr>
            </w:pPr>
            <w:r w:rsidRPr="00AF66DE"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D0021B"/>
                <w:sz w:val="28"/>
                <w:szCs w:val="28"/>
              </w:rPr>
              <w:t>Website, Portfolio, Profiles</w:t>
            </w:r>
          </w:p>
        </w:tc>
        <w:tc>
          <w:tcPr>
            <w:tcW w:w="7866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notlangSecnotskli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556"/>
            </w:tblGrid>
            <w:tr w:rsidR="00362B8E" w14:paraId="41D3A92F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5C83859" w14:textId="77777777" w:rsidR="00362B8E" w:rsidRDefault="00000000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2336" behindDoc="0" locked="0" layoutInCell="1" allowOverlap="1" wp14:anchorId="031BEA5F" wp14:editId="60FAE28D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-190500</wp:posOffset>
                        </wp:positionV>
                        <wp:extent cx="140148" cy="381369"/>
                        <wp:effectExtent l="0" t="0" r="0" b="0"/>
                        <wp:wrapNone/>
                        <wp:docPr id="100009" name="Picture 10000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3813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566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6D266E65" w14:textId="77777777" w:rsidR="00362B8E" w:rsidRPr="00EC13B4" w:rsidRDefault="00000000" w:rsidP="00EC13B4">
                  <w:pPr>
                    <w:pStyle w:val="divdocumentulli"/>
                    <w:spacing w:line="320" w:lineRule="atLeast"/>
                    <w:ind w:left="520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  <w:u w:val="single"/>
                    </w:rPr>
                  </w:pPr>
                  <w:r w:rsidRPr="00EC13B4"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  <w:u w:val="single"/>
                    </w:rPr>
                    <w:t>https://www.linkedin.com/in/sydney-knoelk-9099b0155/</w:t>
                  </w:r>
                </w:p>
                <w:p w14:paraId="77AC8696" w14:textId="77777777" w:rsidR="00EC13B4" w:rsidRPr="00EC13B4" w:rsidRDefault="00EC13B4" w:rsidP="00EC13B4">
                  <w:pPr>
                    <w:pStyle w:val="divdocumentulli"/>
                    <w:spacing w:line="320" w:lineRule="atLeast"/>
                    <w:ind w:left="520"/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  <w:u w:val="single"/>
                    </w:rPr>
                  </w:pPr>
                </w:p>
                <w:p w14:paraId="7665FE24" w14:textId="10285E0B" w:rsidR="00362B8E" w:rsidRDefault="00000000" w:rsidP="00EC13B4">
                  <w:pPr>
                    <w:pStyle w:val="divdocumentulli"/>
                    <w:spacing w:line="320" w:lineRule="atLeast"/>
                    <w:ind w:left="520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 w:rsidRPr="00EC13B4"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  <w:u w:val="single"/>
                    </w:rPr>
                    <w:t>https://github.com/sknoelk</w:t>
                  </w:r>
                </w:p>
              </w:tc>
            </w:tr>
          </w:tbl>
          <w:p w14:paraId="700E3E86" w14:textId="77777777" w:rsidR="00362B8E" w:rsidRDefault="00362B8E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D0021B"/>
              </w:rPr>
            </w:pPr>
          </w:p>
        </w:tc>
      </w:tr>
    </w:tbl>
    <w:p w14:paraId="1B65785F" w14:textId="77777777" w:rsidR="00362B8E" w:rsidRDefault="00362B8E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7866"/>
      </w:tblGrid>
      <w:tr w:rsidR="00362B8E" w14:paraId="336C6C6D" w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C79E2B" w14:textId="77777777" w:rsidR="00362B8E" w:rsidRDefault="00000000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D0021B"/>
              </w:rPr>
            </w:pPr>
            <w:r w:rsidRPr="00AF66DE"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D0021B"/>
                <w:sz w:val="28"/>
                <w:szCs w:val="28"/>
              </w:rPr>
              <w:t>Professional Summary</w:t>
            </w:r>
          </w:p>
        </w:tc>
        <w:tc>
          <w:tcPr>
            <w:tcW w:w="7866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notlangSecnotskli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556"/>
            </w:tblGrid>
            <w:tr w:rsidR="00362B8E" w14:paraId="141447A3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B0BA04D" w14:textId="77777777" w:rsidR="00362B8E" w:rsidRDefault="00000000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3360" behindDoc="0" locked="0" layoutInCell="1" allowOverlap="1" wp14:anchorId="13D2233A" wp14:editId="51AF2D49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141321</wp:posOffset>
                        </wp:positionV>
                        <wp:extent cx="140148" cy="140232"/>
                        <wp:effectExtent l="0" t="0" r="0" b="0"/>
                        <wp:wrapNone/>
                        <wp:docPr id="100011" name="Picture 10001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566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1336AEA7" w14:textId="77777777" w:rsidR="008864C8" w:rsidRDefault="008864C8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</w:p>
                <w:p w14:paraId="38118B28" w14:textId="44ABF083" w:rsidR="00362B8E" w:rsidRDefault="00000000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Enthusiastic Developer eager to contribute to team success through </w:t>
                  </w:r>
                  <w:r w:rsidRPr="009305C4"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hard </w:t>
                  </w:r>
                  <w:r w:rsidR="00AF66DE" w:rsidRPr="009305C4"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 </w:t>
                  </w:r>
                  <w:r w:rsidRPr="009305C4"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work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, </w:t>
                  </w:r>
                  <w:r w:rsidRPr="009305C4"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attention to detail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and </w:t>
                  </w:r>
                  <w:r w:rsidRPr="009305C4"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excellent organizational skills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. </w:t>
                  </w:r>
                  <w:r w:rsidRPr="009305C4"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Solution-driven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and </w:t>
                  </w:r>
                  <w:r w:rsidRPr="009305C4"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innovative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. </w:t>
                  </w:r>
                  <w:r w:rsidRPr="009305C4"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Two years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of experience with </w:t>
                  </w:r>
                  <w:r w:rsidRPr="009305C4"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HTML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, </w:t>
                  </w:r>
                  <w:proofErr w:type="gramStart"/>
                  <w:r w:rsidRPr="009305C4"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CSS</w:t>
                  </w:r>
                  <w:proofErr w:type="gramEnd"/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and </w:t>
                  </w:r>
                  <w:r w:rsidRPr="009305C4"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JavaScript 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as well as </w:t>
                  </w:r>
                  <w:r w:rsidR="009305C4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recent experience with </w:t>
                  </w:r>
                  <w:r w:rsidRPr="009305C4"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React</w:t>
                  </w:r>
                  <w:r w:rsidR="009305C4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and </w:t>
                  </w:r>
                  <w:r w:rsidR="009305C4"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Python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.</w:t>
                  </w:r>
                </w:p>
              </w:tc>
            </w:tr>
          </w:tbl>
          <w:p w14:paraId="690D0457" w14:textId="77777777" w:rsidR="00362B8E" w:rsidRDefault="00362B8E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D0021B"/>
              </w:rPr>
            </w:pPr>
          </w:p>
        </w:tc>
      </w:tr>
    </w:tbl>
    <w:p w14:paraId="61885DDF" w14:textId="77777777" w:rsidR="00362B8E" w:rsidRDefault="00362B8E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7866"/>
      </w:tblGrid>
      <w:tr w:rsidR="00362B8E" w14:paraId="59740813" w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8630C4" w14:textId="680DD982" w:rsidR="00362B8E" w:rsidRDefault="00000000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D0021B"/>
              </w:rPr>
            </w:pPr>
            <w:r w:rsidRPr="00AF66DE"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D0021B"/>
                <w:sz w:val="28"/>
                <w:szCs w:val="28"/>
              </w:rPr>
              <w:t>Skills</w:t>
            </w:r>
          </w:p>
        </w:tc>
        <w:tc>
          <w:tcPr>
            <w:tcW w:w="7866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notlangSecnotskli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556"/>
            </w:tblGrid>
            <w:tr w:rsidR="00362B8E" w14:paraId="362F6A11" w14:textId="77777777" w:rsidTr="009C77F6">
              <w:trPr>
                <w:trHeight w:val="1807"/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209B99B" w14:textId="2D7E673D" w:rsidR="00362B8E" w:rsidRDefault="00000000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4384" behindDoc="0" locked="0" layoutInCell="1" allowOverlap="1" wp14:anchorId="73B28C11" wp14:editId="7C6FEA26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13" name="Picture 10001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566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tbl>
                  <w:tblPr>
                    <w:tblStyle w:val="divdocumenttable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3783"/>
                    <w:gridCol w:w="3783"/>
                  </w:tblGrid>
                  <w:tr w:rsidR="00362B8E" w14:paraId="768F5B87" w14:textId="77777777">
                    <w:tc>
                      <w:tcPr>
                        <w:tcW w:w="3783" w:type="dxa"/>
                        <w:tcMar>
                          <w:top w:w="5" w:type="dxa"/>
                          <w:left w:w="5" w:type="dxa"/>
                          <w:bottom w:w="5" w:type="dxa"/>
                          <w:right w:w="5" w:type="dxa"/>
                        </w:tcMar>
                        <w:hideMark/>
                      </w:tcPr>
                      <w:p w14:paraId="4A222016" w14:textId="77777777" w:rsidR="00362B8E" w:rsidRDefault="00000000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HTML5 (2 years)</w:t>
                        </w:r>
                      </w:p>
                      <w:p w14:paraId="1A35CF5A" w14:textId="77777777" w:rsidR="00362B8E" w:rsidRDefault="00000000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CSS (2 years)</w:t>
                        </w:r>
                      </w:p>
                      <w:p w14:paraId="1D6074A2" w14:textId="77777777" w:rsidR="00362B8E" w:rsidRDefault="00000000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JavaScript (2 years)</w:t>
                        </w:r>
                      </w:p>
                      <w:p w14:paraId="1B334E28" w14:textId="77777777" w:rsidR="00362B8E" w:rsidRDefault="009059D5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React</w:t>
                        </w:r>
                      </w:p>
                      <w:p w14:paraId="18672287" w14:textId="5A268432" w:rsidR="00F34DE4" w:rsidRDefault="00F34DE4" w:rsidP="00F34DE4">
                        <w:pPr>
                          <w:pStyle w:val="divdocumentulli"/>
                          <w:spacing w:line="320" w:lineRule="atLeast"/>
                          <w:ind w:left="520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3783" w:type="dxa"/>
                        <w:tcMar>
                          <w:top w:w="5" w:type="dxa"/>
                          <w:left w:w="5" w:type="dxa"/>
                          <w:bottom w:w="5" w:type="dxa"/>
                          <w:right w:w="5" w:type="dxa"/>
                        </w:tcMar>
                        <w:hideMark/>
                      </w:tcPr>
                      <w:p w14:paraId="04428AB5" w14:textId="77777777" w:rsidR="00362B8E" w:rsidRDefault="00000000">
                        <w:pPr>
                          <w:pStyle w:val="div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Microsoft SQL Server</w:t>
                        </w:r>
                      </w:p>
                      <w:p w14:paraId="07CFFE99" w14:textId="77777777" w:rsidR="00362B8E" w:rsidRDefault="00000000">
                        <w:pPr>
                          <w:pStyle w:val="div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Python</w:t>
                        </w:r>
                      </w:p>
                      <w:p w14:paraId="5166F9F0" w14:textId="77777777" w:rsidR="00362B8E" w:rsidRDefault="00000000">
                        <w:pPr>
                          <w:pStyle w:val="div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SEO tools (1 year)</w:t>
                        </w:r>
                      </w:p>
                    </w:tc>
                  </w:tr>
                </w:tbl>
                <w:p w14:paraId="74B74718" w14:textId="77777777" w:rsidR="00362B8E" w:rsidRDefault="00362B8E">
                  <w:pPr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</w:p>
              </w:tc>
            </w:tr>
          </w:tbl>
          <w:p w14:paraId="5404DBE0" w14:textId="77777777" w:rsidR="00362B8E" w:rsidRDefault="00362B8E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D0021B"/>
              </w:rPr>
            </w:pPr>
          </w:p>
        </w:tc>
      </w:tr>
    </w:tbl>
    <w:p w14:paraId="5366A9BA" w14:textId="77777777" w:rsidR="00362B8E" w:rsidRDefault="00362B8E">
      <w:pPr>
        <w:rPr>
          <w:vanish/>
        </w:rPr>
      </w:pPr>
    </w:p>
    <w:tbl>
      <w:tblPr>
        <w:tblStyle w:val="divdocumentsectiontwocolsection"/>
        <w:tblW w:w="10623" w:type="dxa"/>
        <w:tblCellSpacing w:w="0" w:type="dxa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59"/>
        <w:gridCol w:w="7864"/>
      </w:tblGrid>
      <w:tr w:rsidR="00362B8E" w14:paraId="7639C14D" w14:textId="77777777" w:rsidTr="009C77F6">
        <w:trPr>
          <w:trHeight w:val="5691"/>
          <w:tblCellSpacing w:w="0" w:type="dxa"/>
        </w:trPr>
        <w:tc>
          <w:tcPr>
            <w:tcW w:w="2759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8A22D5" w14:textId="5B8A537B" w:rsidR="00362B8E" w:rsidRPr="00AF66DE" w:rsidRDefault="008864C8" w:rsidP="008864C8">
            <w:pPr>
              <w:pStyle w:val="divdocumentsectiontwocolsectiondivheadingdivsectiontitle"/>
              <w:spacing w:line="340" w:lineRule="atLeast"/>
              <w:ind w:right="300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D0021B"/>
                <w:sz w:val="28"/>
                <w:szCs w:val="28"/>
              </w:rPr>
            </w:pPr>
            <w:r>
              <w:rPr>
                <w:rStyle w:val="divdocumentdivparagraphWrapperdivparaCell"/>
                <w:rFonts w:ascii="Arial" w:eastAsia="Arial" w:hAnsi="Arial" w:cs="Arial"/>
                <w:noProof/>
                <w:color w:val="231F20"/>
                <w:sz w:val="22"/>
                <w:szCs w:val="22"/>
              </w:rPr>
              <w:drawing>
                <wp:anchor distT="0" distB="0" distL="114300" distR="114300" simplePos="0" relativeHeight="251675648" behindDoc="0" locked="0" layoutInCell="1" allowOverlap="1" wp14:anchorId="4B73FEC4" wp14:editId="0EEC2AEC">
                  <wp:simplePos x="0" y="0"/>
                  <wp:positionH relativeFrom="column">
                    <wp:posOffset>1689100</wp:posOffset>
                  </wp:positionH>
                  <wp:positionV relativeFrom="paragraph">
                    <wp:posOffset>254635</wp:posOffset>
                  </wp:positionV>
                  <wp:extent cx="140148" cy="140232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"/>
                          <pic:cNvPicPr>
                            <a:picLocks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148" cy="140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D0021B"/>
                <w:sz w:val="28"/>
                <w:szCs w:val="28"/>
              </w:rPr>
              <w:t xml:space="preserve">        </w:t>
            </w:r>
            <w:r w:rsidR="00620B59" w:rsidRPr="006071DC"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D0021B"/>
                <w:sz w:val="28"/>
                <w:szCs w:val="28"/>
              </w:rPr>
              <w:t>EXPERIENCE</w:t>
            </w:r>
          </w:p>
        </w:tc>
        <w:tc>
          <w:tcPr>
            <w:tcW w:w="7864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p w14:paraId="7FDBB522" w14:textId="494A127E" w:rsidR="00AF66DE" w:rsidRDefault="00AF66DE" w:rsidP="00AF66DE">
            <w:pPr>
              <w:pStyle w:val="singlecolumnspanpaddedlinenth-child1"/>
              <w:tabs>
                <w:tab w:val="left" w:pos="335"/>
                <w:tab w:val="right" w:pos="7526"/>
              </w:tabs>
              <w:spacing w:line="320" w:lineRule="atLeast"/>
              <w:rPr>
                <w:rStyle w:val="jobtitle"/>
                <w:rFonts w:ascii="Arial" w:eastAsia="Arial" w:hAnsi="Arial" w:cs="Arial"/>
                <w:sz w:val="22"/>
                <w:szCs w:val="22"/>
              </w:rPr>
            </w:pPr>
            <w:r>
              <w:rPr>
                <w:rStyle w:val="jobtitle"/>
                <w:rFonts w:ascii="Arial" w:eastAsia="Arial" w:hAnsi="Arial" w:cs="Arial"/>
                <w:sz w:val="22"/>
                <w:szCs w:val="22"/>
              </w:rPr>
              <w:t xml:space="preserve">  </w:t>
            </w:r>
          </w:p>
          <w:p w14:paraId="4BCD7E37" w14:textId="77777777" w:rsidR="008864C8" w:rsidRDefault="00AF66DE" w:rsidP="00AF66DE">
            <w:pPr>
              <w:pStyle w:val="singlecolumnspanpaddedlinenth-child1"/>
              <w:tabs>
                <w:tab w:val="left" w:pos="335"/>
                <w:tab w:val="right" w:pos="7526"/>
              </w:tabs>
              <w:spacing w:line="320" w:lineRule="atLeast"/>
              <w:rPr>
                <w:rStyle w:val="jobtitle"/>
                <w:rFonts w:ascii="Arial" w:eastAsia="Arial" w:hAnsi="Arial" w:cs="Arial"/>
                <w:sz w:val="22"/>
                <w:szCs w:val="22"/>
              </w:rPr>
            </w:pPr>
            <w:r>
              <w:rPr>
                <w:rStyle w:val="jobtitle"/>
                <w:rFonts w:ascii="Arial" w:eastAsia="Arial" w:hAnsi="Arial" w:cs="Arial"/>
                <w:sz w:val="22"/>
                <w:szCs w:val="22"/>
              </w:rPr>
              <w:t xml:space="preserve">  </w:t>
            </w:r>
          </w:p>
          <w:p w14:paraId="154C5C04" w14:textId="50CE4540" w:rsidR="00F34DE4" w:rsidRDefault="008864C8" w:rsidP="00AF66DE">
            <w:pPr>
              <w:pStyle w:val="singlecolumnspanpaddedlinenth-child1"/>
              <w:tabs>
                <w:tab w:val="left" w:pos="335"/>
                <w:tab w:val="right" w:pos="7526"/>
              </w:tabs>
              <w:spacing w:line="320" w:lineRule="atLeast"/>
              <w:rPr>
                <w:rStyle w:val="divdocumentdivparagraphsinglecolumn"/>
                <w:rFonts w:ascii="Arial" w:eastAsia="Arial" w:hAnsi="Arial" w:cs="Arial"/>
                <w:color w:val="231F20"/>
                <w:sz w:val="22"/>
                <w:szCs w:val="22"/>
              </w:rPr>
            </w:pPr>
            <w:r>
              <w:rPr>
                <w:rStyle w:val="jobtitle"/>
                <w:rFonts w:ascii="Arial" w:eastAsia="Arial" w:hAnsi="Arial" w:cs="Arial"/>
                <w:sz w:val="22"/>
                <w:szCs w:val="22"/>
              </w:rPr>
              <w:t xml:space="preserve">  </w:t>
            </w:r>
            <w:r w:rsidR="00F34DE4">
              <w:rPr>
                <w:rStyle w:val="jobtitle"/>
                <w:rFonts w:ascii="Arial" w:eastAsia="Arial" w:hAnsi="Arial" w:cs="Arial"/>
                <w:sz w:val="22"/>
                <w:szCs w:val="22"/>
              </w:rPr>
              <w:t>REACT JS ECOMMERCE SITE</w:t>
            </w:r>
            <w:r w:rsidR="00F34DE4">
              <w:rPr>
                <w:rStyle w:val="divdocumentdivparagraphsinglecolumn"/>
                <w:rFonts w:ascii="Arial" w:eastAsia="Arial" w:hAnsi="Arial" w:cs="Arial"/>
                <w:color w:val="231F20"/>
                <w:sz w:val="22"/>
                <w:szCs w:val="22"/>
              </w:rPr>
              <w:t xml:space="preserve"> </w:t>
            </w:r>
          </w:p>
          <w:p w14:paraId="2D72C1EC" w14:textId="77777777" w:rsidR="00F34DE4" w:rsidRDefault="00F34DE4" w:rsidP="00F34DE4">
            <w:pPr>
              <w:pStyle w:val="singlecolumnspanpaddedlinenth-child1"/>
              <w:tabs>
                <w:tab w:val="right" w:pos="7526"/>
              </w:tabs>
              <w:spacing w:line="320" w:lineRule="atLeast"/>
              <w:rPr>
                <w:rStyle w:val="divdocumentdivparagraphsinglecolumn"/>
                <w:rFonts w:ascii="Arial" w:eastAsia="Arial" w:hAnsi="Arial" w:cs="Arial"/>
                <w:color w:val="231F20"/>
                <w:sz w:val="22"/>
                <w:szCs w:val="22"/>
              </w:rPr>
            </w:pPr>
          </w:p>
          <w:p w14:paraId="2686449E" w14:textId="69097121" w:rsidR="00F34DE4" w:rsidRDefault="00B438CD" w:rsidP="00AF66DE">
            <w:pPr>
              <w:pStyle w:val="singlecolumnspanpaddedlinenth-child1"/>
              <w:tabs>
                <w:tab w:val="left" w:pos="335"/>
                <w:tab w:val="left" w:pos="477"/>
                <w:tab w:val="right" w:pos="7526"/>
              </w:tabs>
              <w:spacing w:line="320" w:lineRule="atLeast"/>
              <w:rPr>
                <w:rStyle w:val="divdocumentdivparagraphsinglecolumn"/>
                <w:rFonts w:ascii="Arial" w:eastAsia="Arial" w:hAnsi="Arial" w:cs="Arial"/>
                <w:color w:val="231F20"/>
                <w:sz w:val="22"/>
                <w:szCs w:val="22"/>
              </w:rPr>
            </w:pPr>
            <w:r>
              <w:rPr>
                <w:rStyle w:val="divdocumentdivparagraphsinglecolumn"/>
                <w:rFonts w:ascii="Arial" w:eastAsia="Arial" w:hAnsi="Arial" w:cs="Arial"/>
                <w:color w:val="231F20"/>
                <w:sz w:val="22"/>
                <w:szCs w:val="22"/>
              </w:rPr>
              <w:t xml:space="preserve">     </w:t>
            </w:r>
            <w:r w:rsidR="00F34DE4">
              <w:rPr>
                <w:rStyle w:val="divdocumentdivparagraphsinglecolumn"/>
                <w:rFonts w:ascii="Arial" w:eastAsia="Arial" w:hAnsi="Arial" w:cs="Arial"/>
                <w:color w:val="231F20"/>
                <w:sz w:val="22"/>
                <w:szCs w:val="22"/>
              </w:rPr>
              <w:t xml:space="preserve">In this </w:t>
            </w:r>
            <w:r w:rsidR="00AF66DE">
              <w:rPr>
                <w:rStyle w:val="divdocumentdivparagraphsinglecolumn"/>
                <w:rFonts w:ascii="Arial" w:eastAsia="Arial" w:hAnsi="Arial" w:cs="Arial"/>
                <w:color w:val="231F20"/>
                <w:sz w:val="22"/>
                <w:szCs w:val="22"/>
              </w:rPr>
              <w:t>project</w:t>
            </w:r>
            <w:r w:rsidR="00F34DE4">
              <w:rPr>
                <w:rStyle w:val="divdocumentdivparagraphsinglecolumn"/>
                <w:rFonts w:ascii="Arial" w:eastAsia="Arial" w:hAnsi="Arial" w:cs="Arial"/>
                <w:color w:val="231F20"/>
                <w:sz w:val="22"/>
                <w:szCs w:val="22"/>
              </w:rPr>
              <w:t xml:space="preserve"> I used functional components to build an ecommerce webapp</w:t>
            </w:r>
          </w:p>
          <w:p w14:paraId="080318A0" w14:textId="707FE912" w:rsidR="00F34DE4" w:rsidRDefault="00AF66DE" w:rsidP="00F34DE4">
            <w:pPr>
              <w:pStyle w:val="singlecolumnspanpaddedlinenth-child1"/>
              <w:tabs>
                <w:tab w:val="right" w:pos="7526"/>
              </w:tabs>
              <w:spacing w:line="320" w:lineRule="atLeast"/>
              <w:rPr>
                <w:rStyle w:val="divdocumentdivparagraphsinglecolumn"/>
                <w:rFonts w:ascii="Arial" w:eastAsia="Arial" w:hAnsi="Arial" w:cs="Arial"/>
                <w:color w:val="231F20"/>
                <w:sz w:val="22"/>
                <w:szCs w:val="22"/>
              </w:rPr>
            </w:pPr>
            <w:r>
              <w:rPr>
                <w:rStyle w:val="divdocumentdivparagraphsinglecolumn"/>
                <w:rFonts w:ascii="Arial" w:eastAsia="Arial" w:hAnsi="Arial" w:cs="Arial"/>
                <w:color w:val="231F20"/>
                <w:sz w:val="22"/>
                <w:szCs w:val="22"/>
              </w:rPr>
              <w:t xml:space="preserve">     </w:t>
            </w:r>
            <w:r w:rsidR="00F34DE4">
              <w:rPr>
                <w:rStyle w:val="divdocumentdivparagraphsinglecolumn"/>
                <w:rFonts w:ascii="Arial" w:eastAsia="Arial" w:hAnsi="Arial" w:cs="Arial"/>
                <w:color w:val="231F20"/>
                <w:sz w:val="22"/>
                <w:szCs w:val="22"/>
              </w:rPr>
              <w:t>with a navbar, a dropdown menu, skeletal loading images, a shopping cart</w:t>
            </w:r>
          </w:p>
          <w:p w14:paraId="79D46094" w14:textId="3DEE1017" w:rsidR="00F34DE4" w:rsidRDefault="00AF66DE" w:rsidP="00AF66DE">
            <w:pPr>
              <w:pStyle w:val="singlecolumnspanpaddedlinenth-child1"/>
              <w:tabs>
                <w:tab w:val="left" w:pos="335"/>
                <w:tab w:val="left" w:pos="477"/>
                <w:tab w:val="right" w:pos="7526"/>
              </w:tabs>
              <w:spacing w:line="320" w:lineRule="atLeast"/>
              <w:rPr>
                <w:rStyle w:val="divdocumentdivparagraphsinglecolumn"/>
                <w:rFonts w:ascii="Arial" w:eastAsia="Arial" w:hAnsi="Arial" w:cs="Arial"/>
                <w:color w:val="231F20"/>
                <w:sz w:val="22"/>
                <w:szCs w:val="22"/>
              </w:rPr>
            </w:pPr>
            <w:r>
              <w:rPr>
                <w:rStyle w:val="divdocumentdivparagraphsinglecolumn"/>
                <w:rFonts w:ascii="Arial" w:eastAsia="Arial" w:hAnsi="Arial" w:cs="Arial"/>
                <w:color w:val="231F20"/>
                <w:sz w:val="22"/>
                <w:szCs w:val="22"/>
              </w:rPr>
              <w:t xml:space="preserve">     </w:t>
            </w:r>
            <w:r w:rsidR="00F34DE4">
              <w:rPr>
                <w:rStyle w:val="divdocumentdivparagraphsinglecolumn"/>
                <w:rFonts w:ascii="Arial" w:eastAsia="Arial" w:hAnsi="Arial" w:cs="Arial"/>
                <w:color w:val="231F20"/>
                <w:sz w:val="22"/>
                <w:szCs w:val="22"/>
              </w:rPr>
              <w:t xml:space="preserve">and a sort/filter feature. </w:t>
            </w:r>
            <w:r w:rsidR="00F049E3">
              <w:rPr>
                <w:rStyle w:val="divdocumentdivparagraphsinglecolumn"/>
                <w:rFonts w:ascii="Arial" w:eastAsia="Arial" w:hAnsi="Arial" w:cs="Arial"/>
                <w:color w:val="231F20"/>
                <w:sz w:val="22"/>
                <w:szCs w:val="22"/>
              </w:rPr>
              <w:t>Each book has its rating in stars, a description, title,</w:t>
            </w:r>
          </w:p>
          <w:p w14:paraId="70EC08A3" w14:textId="75AE9911" w:rsidR="00F049E3" w:rsidRDefault="00F049E3" w:rsidP="00AF66DE">
            <w:pPr>
              <w:pStyle w:val="singlecolumnspanpaddedlinenth-child1"/>
              <w:tabs>
                <w:tab w:val="left" w:pos="335"/>
                <w:tab w:val="left" w:pos="477"/>
                <w:tab w:val="right" w:pos="7526"/>
              </w:tabs>
              <w:spacing w:line="320" w:lineRule="atLeast"/>
              <w:rPr>
                <w:rStyle w:val="divdocumentdivparagraphsinglecolumn"/>
                <w:rFonts w:ascii="Arial" w:eastAsia="Arial" w:hAnsi="Arial" w:cs="Arial"/>
                <w:color w:val="231F20"/>
                <w:sz w:val="22"/>
                <w:szCs w:val="22"/>
              </w:rPr>
            </w:pPr>
            <w:r>
              <w:rPr>
                <w:rStyle w:val="divdocumentdivparagraphsinglecolumn"/>
                <w:rFonts w:ascii="Arial" w:eastAsia="Arial" w:hAnsi="Arial" w:cs="Arial"/>
                <w:color w:val="231F20"/>
                <w:sz w:val="22"/>
                <w:szCs w:val="22"/>
              </w:rPr>
              <w:t xml:space="preserve">     and suggested books show up when the user clicks on a book. </w:t>
            </w:r>
          </w:p>
          <w:p w14:paraId="6389FF48" w14:textId="75411C2B" w:rsidR="00F34DE4" w:rsidRDefault="00F34DE4" w:rsidP="00F34DE4">
            <w:pPr>
              <w:pStyle w:val="singlecolumnspanpaddedlinenth-child1"/>
              <w:tabs>
                <w:tab w:val="right" w:pos="7526"/>
              </w:tabs>
              <w:spacing w:line="320" w:lineRule="atLeast"/>
              <w:rPr>
                <w:rStyle w:val="divdocumentdivparagraphsinglecolumn"/>
                <w:rFonts w:ascii="Arial" w:eastAsia="Arial" w:hAnsi="Arial" w:cs="Arial"/>
                <w:color w:val="231F20"/>
                <w:sz w:val="22"/>
                <w:szCs w:val="22"/>
              </w:rPr>
            </w:pPr>
            <w:r>
              <w:rPr>
                <w:rStyle w:val="datesWrapper"/>
                <w:rFonts w:ascii="Arial" w:eastAsia="Arial" w:hAnsi="Arial" w:cs="Arial"/>
                <w:color w:val="231F20"/>
                <w:sz w:val="22"/>
                <w:szCs w:val="22"/>
              </w:rPr>
              <w:tab/>
              <w:t xml:space="preserve"> </w:t>
            </w:r>
            <w:r w:rsidR="00CF52E6">
              <w:rPr>
                <w:rStyle w:val="datesWrapper"/>
                <w:rFonts w:ascii="Arial" w:eastAsia="Arial" w:hAnsi="Arial" w:cs="Arial"/>
                <w:color w:val="231F20"/>
                <w:sz w:val="22"/>
                <w:szCs w:val="22"/>
              </w:rPr>
              <w:t xml:space="preserve">July </w:t>
            </w:r>
            <w:r>
              <w:rPr>
                <w:rStyle w:val="jobdates"/>
                <w:rFonts w:ascii="Arial" w:eastAsia="Arial" w:hAnsi="Arial" w:cs="Arial"/>
                <w:i/>
                <w:iCs/>
                <w:color w:val="231F20"/>
                <w:sz w:val="22"/>
                <w:szCs w:val="22"/>
              </w:rPr>
              <w:t>2022</w:t>
            </w:r>
            <w:r>
              <w:rPr>
                <w:rStyle w:val="datesWrapper"/>
                <w:rFonts w:ascii="Arial" w:eastAsia="Arial" w:hAnsi="Arial" w:cs="Arial"/>
                <w:color w:val="231F20"/>
                <w:sz w:val="22"/>
                <w:szCs w:val="22"/>
              </w:rPr>
              <w:t xml:space="preserve"> </w:t>
            </w:r>
          </w:p>
          <w:p w14:paraId="40134E30" w14:textId="4DB8B127" w:rsidR="00F34DE4" w:rsidRDefault="00AF66DE" w:rsidP="00F34DE4">
            <w:pPr>
              <w:pStyle w:val="divdocumentulli"/>
              <w:spacing w:line="320" w:lineRule="atLeast"/>
              <w:ind w:left="159"/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</w:pP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 xml:space="preserve">    </w:t>
            </w:r>
            <w:r w:rsidR="00F34DE4"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 xml:space="preserve">Strong knowledge and experience with  </w:t>
            </w:r>
          </w:p>
          <w:p w14:paraId="3FAB69E5" w14:textId="77777777" w:rsidR="00F34DE4" w:rsidRDefault="00F34DE4" w:rsidP="00F34DE4">
            <w:pPr>
              <w:pStyle w:val="divdocumentulli"/>
              <w:numPr>
                <w:ilvl w:val="0"/>
                <w:numId w:val="11"/>
              </w:numPr>
              <w:spacing w:line="320" w:lineRule="atLeast"/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</w:pPr>
            <w:r>
              <w:rPr>
                <w:rStyle w:val="span"/>
                <w:rFonts w:ascii="Arial" w:eastAsia="Arial" w:hAnsi="Arial" w:cs="Arial"/>
                <w:b/>
                <w:bCs/>
                <w:color w:val="231F20"/>
                <w:sz w:val="22"/>
                <w:szCs w:val="22"/>
              </w:rPr>
              <w:t>Components (functional vs class)</w:t>
            </w:r>
          </w:p>
          <w:p w14:paraId="2E0A4398" w14:textId="77777777" w:rsidR="00F34DE4" w:rsidRPr="00620B59" w:rsidRDefault="00F34DE4" w:rsidP="00F34DE4">
            <w:pPr>
              <w:pStyle w:val="divdocumentulli"/>
              <w:numPr>
                <w:ilvl w:val="0"/>
                <w:numId w:val="11"/>
              </w:numPr>
              <w:spacing w:line="320" w:lineRule="atLeast"/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</w:pPr>
            <w:r>
              <w:rPr>
                <w:rStyle w:val="span"/>
                <w:rFonts w:ascii="Arial" w:eastAsia="Arial" w:hAnsi="Arial" w:cs="Arial"/>
                <w:b/>
                <w:bCs/>
                <w:color w:val="231F20"/>
                <w:sz w:val="22"/>
                <w:szCs w:val="22"/>
              </w:rPr>
              <w:t>Hooks (</w:t>
            </w:r>
            <w:proofErr w:type="spellStart"/>
            <w:r>
              <w:rPr>
                <w:rStyle w:val="span"/>
                <w:rFonts w:ascii="Arial" w:eastAsia="Arial" w:hAnsi="Arial" w:cs="Arial"/>
                <w:b/>
                <w:bCs/>
                <w:color w:val="231F20"/>
                <w:sz w:val="22"/>
                <w:szCs w:val="22"/>
              </w:rPr>
              <w:t>useState</w:t>
            </w:r>
            <w:proofErr w:type="spellEnd"/>
            <w:r>
              <w:rPr>
                <w:rStyle w:val="span"/>
                <w:rFonts w:ascii="Arial" w:eastAsia="Arial" w:hAnsi="Arial" w:cs="Arial"/>
                <w:b/>
                <w:bCs/>
                <w:color w:val="231F20"/>
                <w:sz w:val="22"/>
                <w:szCs w:val="22"/>
              </w:rPr>
              <w:t xml:space="preserve">, </w:t>
            </w:r>
            <w:proofErr w:type="spellStart"/>
            <w:r>
              <w:rPr>
                <w:rStyle w:val="span"/>
                <w:rFonts w:ascii="Arial" w:eastAsia="Arial" w:hAnsi="Arial" w:cs="Arial"/>
                <w:b/>
                <w:bCs/>
                <w:color w:val="231F20"/>
                <w:sz w:val="22"/>
                <w:szCs w:val="22"/>
              </w:rPr>
              <w:t>useEffect</w:t>
            </w:r>
            <w:proofErr w:type="spellEnd"/>
            <w:r>
              <w:rPr>
                <w:rStyle w:val="span"/>
                <w:rFonts w:ascii="Arial" w:eastAsia="Arial" w:hAnsi="Arial" w:cs="Arial"/>
                <w:b/>
                <w:bCs/>
                <w:color w:val="231F20"/>
                <w:sz w:val="22"/>
                <w:szCs w:val="22"/>
              </w:rPr>
              <w:t xml:space="preserve">, </w:t>
            </w:r>
            <w:proofErr w:type="spellStart"/>
            <w:r>
              <w:rPr>
                <w:rStyle w:val="span"/>
                <w:rFonts w:ascii="Arial" w:eastAsia="Arial" w:hAnsi="Arial" w:cs="Arial"/>
                <w:b/>
                <w:bCs/>
                <w:color w:val="231F20"/>
                <w:sz w:val="22"/>
                <w:szCs w:val="22"/>
              </w:rPr>
              <w:t>useRef</w:t>
            </w:r>
            <w:proofErr w:type="spellEnd"/>
            <w:r>
              <w:rPr>
                <w:rStyle w:val="span"/>
                <w:rFonts w:ascii="Arial" w:eastAsia="Arial" w:hAnsi="Arial" w:cs="Arial"/>
                <w:b/>
                <w:bCs/>
                <w:color w:val="231F20"/>
                <w:sz w:val="22"/>
                <w:szCs w:val="22"/>
              </w:rPr>
              <w:t xml:space="preserve"> etc.)</w:t>
            </w:r>
          </w:p>
          <w:p w14:paraId="5ACFEA0B" w14:textId="77777777" w:rsidR="00F34DE4" w:rsidRPr="0017122C" w:rsidRDefault="00F34DE4" w:rsidP="00F34DE4">
            <w:pPr>
              <w:pStyle w:val="divdocumentulli"/>
              <w:numPr>
                <w:ilvl w:val="0"/>
                <w:numId w:val="11"/>
              </w:numPr>
              <w:spacing w:line="320" w:lineRule="atLeast"/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</w:pPr>
            <w:r>
              <w:rPr>
                <w:rStyle w:val="span"/>
                <w:rFonts w:ascii="Arial" w:eastAsia="Arial" w:hAnsi="Arial" w:cs="Arial"/>
                <w:b/>
                <w:bCs/>
                <w:color w:val="231F20"/>
                <w:sz w:val="22"/>
                <w:szCs w:val="22"/>
              </w:rPr>
              <w:t xml:space="preserve">Props, </w:t>
            </w:r>
            <w:proofErr w:type="spellStart"/>
            <w:r>
              <w:rPr>
                <w:rStyle w:val="span"/>
                <w:rFonts w:ascii="Arial" w:eastAsia="Arial" w:hAnsi="Arial" w:cs="Arial"/>
                <w:b/>
                <w:bCs/>
                <w:color w:val="231F20"/>
                <w:sz w:val="22"/>
                <w:szCs w:val="22"/>
              </w:rPr>
              <w:t>PropTypes</w:t>
            </w:r>
            <w:proofErr w:type="spellEnd"/>
          </w:p>
          <w:p w14:paraId="7552A14D" w14:textId="77777777" w:rsidR="00F34DE4" w:rsidRPr="00620B59" w:rsidRDefault="00F34DE4" w:rsidP="00F34DE4">
            <w:pPr>
              <w:pStyle w:val="divdocumentulli"/>
              <w:numPr>
                <w:ilvl w:val="0"/>
                <w:numId w:val="11"/>
              </w:numPr>
              <w:spacing w:line="320" w:lineRule="atLeast"/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</w:pPr>
            <w:r>
              <w:rPr>
                <w:rStyle w:val="span"/>
                <w:rFonts w:ascii="Arial" w:eastAsia="Arial" w:hAnsi="Arial" w:cs="Arial"/>
                <w:b/>
                <w:bCs/>
                <w:color w:val="231F20"/>
                <w:sz w:val="22"/>
                <w:szCs w:val="22"/>
              </w:rPr>
              <w:t>Rendering, conditional rendering</w:t>
            </w:r>
          </w:p>
          <w:p w14:paraId="7E030A18" w14:textId="248AD397" w:rsidR="00F34DE4" w:rsidRDefault="00B2084A" w:rsidP="00F34DE4">
            <w:pPr>
              <w:pStyle w:val="divdocumentulli"/>
              <w:numPr>
                <w:ilvl w:val="0"/>
                <w:numId w:val="11"/>
              </w:numPr>
              <w:spacing w:line="320" w:lineRule="atLeast"/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</w:pPr>
            <w:r>
              <w:rPr>
                <w:rStyle w:val="span"/>
                <w:rFonts w:ascii="Arial" w:eastAsia="Arial" w:hAnsi="Arial" w:cs="Arial"/>
                <w:b/>
                <w:bCs/>
                <w:color w:val="231F20"/>
                <w:sz w:val="22"/>
                <w:szCs w:val="22"/>
              </w:rPr>
              <w:t>Routing</w:t>
            </w:r>
          </w:p>
          <w:p w14:paraId="27F0ACB1" w14:textId="571DD5C5" w:rsidR="00AF66DE" w:rsidRDefault="00AF66DE" w:rsidP="00AF66DE">
            <w:pPr>
              <w:pStyle w:val="divdocumentulli"/>
              <w:spacing w:line="320" w:lineRule="atLeast"/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</w:pPr>
          </w:p>
          <w:p w14:paraId="1D47D06F" w14:textId="3DE63C81" w:rsidR="00AF66DE" w:rsidRDefault="008864C8" w:rsidP="00AF66DE">
            <w:pPr>
              <w:pStyle w:val="singlecolumnspanpaddedlinenth-child1"/>
              <w:tabs>
                <w:tab w:val="left" w:pos="335"/>
                <w:tab w:val="right" w:pos="7526"/>
              </w:tabs>
              <w:spacing w:line="320" w:lineRule="atLeast"/>
              <w:rPr>
                <w:rStyle w:val="divdocumentdivparagraphsinglecolumn"/>
                <w:rFonts w:ascii="Arial" w:eastAsia="Arial" w:hAnsi="Arial" w:cs="Arial"/>
                <w:color w:val="231F20"/>
                <w:sz w:val="22"/>
                <w:szCs w:val="22"/>
              </w:rPr>
            </w:pPr>
            <w:r>
              <w:rPr>
                <w:rStyle w:val="jobtitle"/>
                <w:rFonts w:ascii="Arial" w:eastAsia="Arial" w:hAnsi="Arial" w:cs="Arial"/>
                <w:sz w:val="22"/>
                <w:szCs w:val="22"/>
              </w:rPr>
              <w:t xml:space="preserve">  </w:t>
            </w:r>
            <w:r w:rsidR="00B2084A">
              <w:rPr>
                <w:rStyle w:val="jobtitle"/>
                <w:rFonts w:ascii="Arial" w:eastAsia="Arial" w:hAnsi="Arial" w:cs="Arial"/>
                <w:sz w:val="22"/>
                <w:szCs w:val="22"/>
              </w:rPr>
              <w:t>Film search using api</w:t>
            </w:r>
            <w:r w:rsidR="00AF66DE">
              <w:rPr>
                <w:rStyle w:val="divdocumentdivparagraphsinglecolumn"/>
                <w:rFonts w:ascii="Arial" w:eastAsia="Arial" w:hAnsi="Arial" w:cs="Arial"/>
                <w:color w:val="231F20"/>
                <w:sz w:val="22"/>
                <w:szCs w:val="22"/>
              </w:rPr>
              <w:t xml:space="preserve"> </w:t>
            </w:r>
          </w:p>
          <w:p w14:paraId="67140711" w14:textId="77777777" w:rsidR="00AF66DE" w:rsidRDefault="00AF66DE" w:rsidP="00AF66DE">
            <w:pPr>
              <w:pStyle w:val="singlecolumnspanpaddedlinenth-child1"/>
              <w:tabs>
                <w:tab w:val="right" w:pos="7526"/>
              </w:tabs>
              <w:spacing w:line="320" w:lineRule="atLeast"/>
              <w:rPr>
                <w:rStyle w:val="divdocumentdivparagraphsinglecolumn"/>
                <w:rFonts w:ascii="Arial" w:eastAsia="Arial" w:hAnsi="Arial" w:cs="Arial"/>
                <w:color w:val="231F20"/>
                <w:sz w:val="22"/>
                <w:szCs w:val="22"/>
              </w:rPr>
            </w:pPr>
          </w:p>
          <w:p w14:paraId="066001BA" w14:textId="610BA2AD" w:rsidR="00AF66DE" w:rsidRDefault="00AF66DE" w:rsidP="00AF66DE">
            <w:pPr>
              <w:pStyle w:val="singlecolumnspanpaddedlinenth-child1"/>
              <w:tabs>
                <w:tab w:val="left" w:pos="335"/>
                <w:tab w:val="left" w:pos="477"/>
                <w:tab w:val="right" w:pos="7526"/>
              </w:tabs>
              <w:spacing w:line="320" w:lineRule="atLeast"/>
              <w:rPr>
                <w:rStyle w:val="divdocumentdivparagraphsinglecolumn"/>
                <w:rFonts w:ascii="Arial" w:eastAsia="Arial" w:hAnsi="Arial" w:cs="Arial"/>
                <w:color w:val="231F20"/>
                <w:sz w:val="22"/>
                <w:szCs w:val="22"/>
              </w:rPr>
            </w:pPr>
            <w:r>
              <w:rPr>
                <w:rStyle w:val="divdocumentdivparagraphsinglecolumn"/>
                <w:rFonts w:ascii="Arial" w:eastAsia="Arial" w:hAnsi="Arial" w:cs="Arial"/>
                <w:color w:val="231F20"/>
                <w:sz w:val="22"/>
                <w:szCs w:val="22"/>
              </w:rPr>
              <w:t xml:space="preserve">     In this </w:t>
            </w:r>
            <w:r>
              <w:rPr>
                <w:rStyle w:val="divdocumentdivparagraphsinglecolumn"/>
                <w:rFonts w:ascii="Arial" w:eastAsia="Arial" w:hAnsi="Arial" w:cs="Arial"/>
                <w:color w:val="231F20"/>
                <w:sz w:val="22"/>
                <w:szCs w:val="22"/>
              </w:rPr>
              <w:t>project</w:t>
            </w:r>
            <w:r>
              <w:rPr>
                <w:rStyle w:val="divdocumentdivparagraphsinglecolumn"/>
                <w:rFonts w:ascii="Arial" w:eastAsia="Arial" w:hAnsi="Arial" w:cs="Arial"/>
                <w:color w:val="231F20"/>
                <w:sz w:val="22"/>
                <w:szCs w:val="22"/>
              </w:rPr>
              <w:t xml:space="preserve"> I used functional components to build </w:t>
            </w:r>
            <w:r w:rsidR="00B2084A">
              <w:rPr>
                <w:rStyle w:val="divdocumentdivparagraphsinglecolumn"/>
                <w:rFonts w:ascii="Arial" w:eastAsia="Arial" w:hAnsi="Arial" w:cs="Arial"/>
                <w:color w:val="231F20"/>
                <w:sz w:val="22"/>
                <w:szCs w:val="22"/>
              </w:rPr>
              <w:t>a</w:t>
            </w:r>
            <w:r>
              <w:rPr>
                <w:rStyle w:val="divdocumentdivparagraphsinglecolumn"/>
                <w:rFonts w:ascii="Arial" w:eastAsia="Arial" w:hAnsi="Arial" w:cs="Arial"/>
                <w:color w:val="231F20"/>
                <w:sz w:val="22"/>
                <w:szCs w:val="22"/>
              </w:rPr>
              <w:t xml:space="preserve"> webapp</w:t>
            </w:r>
          </w:p>
          <w:p w14:paraId="3B2F5C62" w14:textId="77777777" w:rsidR="00F049E3" w:rsidRDefault="00AF66DE" w:rsidP="00B2084A">
            <w:pPr>
              <w:pStyle w:val="singlecolumnspanpaddedlinenth-child1"/>
              <w:tabs>
                <w:tab w:val="right" w:pos="7526"/>
              </w:tabs>
              <w:spacing w:line="320" w:lineRule="atLeast"/>
              <w:rPr>
                <w:rStyle w:val="divdocumentdivparagraphsinglecolumn"/>
                <w:rFonts w:ascii="Arial" w:eastAsia="Arial" w:hAnsi="Arial" w:cs="Arial"/>
                <w:color w:val="231F20"/>
                <w:sz w:val="22"/>
                <w:szCs w:val="22"/>
              </w:rPr>
            </w:pPr>
            <w:r>
              <w:rPr>
                <w:rStyle w:val="divdocumentdivparagraphsinglecolumn"/>
                <w:rFonts w:ascii="Arial" w:eastAsia="Arial" w:hAnsi="Arial" w:cs="Arial"/>
                <w:color w:val="231F20"/>
                <w:sz w:val="22"/>
                <w:szCs w:val="22"/>
              </w:rPr>
              <w:t xml:space="preserve">     </w:t>
            </w:r>
            <w:r w:rsidR="00B2084A">
              <w:rPr>
                <w:rStyle w:val="divdocumentdivparagraphsinglecolumn"/>
                <w:rFonts w:ascii="Arial" w:eastAsia="Arial" w:hAnsi="Arial" w:cs="Arial"/>
                <w:color w:val="231F20"/>
                <w:sz w:val="22"/>
                <w:szCs w:val="22"/>
              </w:rPr>
              <w:t xml:space="preserve">that uses an API to </w:t>
            </w:r>
            <w:r w:rsidR="00F049E3">
              <w:rPr>
                <w:rStyle w:val="divdocumentdivparagraphsinglecolumn"/>
                <w:rFonts w:ascii="Arial" w:eastAsia="Arial" w:hAnsi="Arial" w:cs="Arial"/>
                <w:color w:val="231F20"/>
                <w:sz w:val="22"/>
                <w:szCs w:val="22"/>
              </w:rPr>
              <w:t>retrieve data about movies. The user types</w:t>
            </w:r>
          </w:p>
          <w:p w14:paraId="563EB531" w14:textId="77777777" w:rsidR="00F049E3" w:rsidRDefault="00F049E3" w:rsidP="00B2084A">
            <w:pPr>
              <w:pStyle w:val="singlecolumnspanpaddedlinenth-child1"/>
              <w:tabs>
                <w:tab w:val="right" w:pos="7526"/>
              </w:tabs>
              <w:spacing w:line="320" w:lineRule="atLeast"/>
              <w:rPr>
                <w:rStyle w:val="divdocumentdivparagraphsinglecolumn"/>
                <w:rFonts w:ascii="Arial" w:eastAsia="Arial" w:hAnsi="Arial" w:cs="Arial"/>
                <w:color w:val="231F20"/>
                <w:sz w:val="22"/>
                <w:szCs w:val="22"/>
              </w:rPr>
            </w:pPr>
            <w:r>
              <w:rPr>
                <w:rStyle w:val="divdocumentdivparagraphsinglecolumn"/>
                <w:rFonts w:ascii="Arial" w:eastAsia="Arial" w:hAnsi="Arial" w:cs="Arial"/>
                <w:color w:val="231F20"/>
                <w:sz w:val="22"/>
                <w:szCs w:val="22"/>
              </w:rPr>
              <w:t xml:space="preserve">     the name of a movie into a search bar and movies that include </w:t>
            </w:r>
          </w:p>
          <w:p w14:paraId="34A964D3" w14:textId="77777777" w:rsidR="00F049E3" w:rsidRDefault="00F049E3" w:rsidP="00B2084A">
            <w:pPr>
              <w:pStyle w:val="singlecolumnspanpaddedlinenth-child1"/>
              <w:tabs>
                <w:tab w:val="right" w:pos="7526"/>
              </w:tabs>
              <w:spacing w:line="320" w:lineRule="atLeast"/>
              <w:rPr>
                <w:rStyle w:val="divdocumentdivparagraphsinglecolumn"/>
                <w:rFonts w:ascii="Arial" w:eastAsia="Arial" w:hAnsi="Arial" w:cs="Arial"/>
                <w:color w:val="231F20"/>
                <w:sz w:val="22"/>
                <w:szCs w:val="22"/>
              </w:rPr>
            </w:pPr>
            <w:r>
              <w:rPr>
                <w:rStyle w:val="divdocumentdivparagraphsinglecolumn"/>
                <w:rFonts w:ascii="Arial" w:eastAsia="Arial" w:hAnsi="Arial" w:cs="Arial"/>
                <w:color w:val="231F20"/>
                <w:sz w:val="22"/>
                <w:szCs w:val="22"/>
              </w:rPr>
              <w:t xml:space="preserve">     the text given will show up. They show up as cards with the cover </w:t>
            </w:r>
          </w:p>
          <w:p w14:paraId="216AFAA2" w14:textId="1BF0F9CB" w:rsidR="00AF66DE" w:rsidRDefault="00F049E3" w:rsidP="00B2084A">
            <w:pPr>
              <w:pStyle w:val="singlecolumnspanpaddedlinenth-child1"/>
              <w:tabs>
                <w:tab w:val="right" w:pos="7526"/>
              </w:tabs>
              <w:spacing w:line="320" w:lineRule="atLeast"/>
              <w:rPr>
                <w:rStyle w:val="divdocumentdivparagraphsinglecolumn"/>
                <w:rFonts w:ascii="Arial" w:eastAsia="Arial" w:hAnsi="Arial" w:cs="Arial"/>
                <w:color w:val="231F20"/>
                <w:sz w:val="22"/>
                <w:szCs w:val="22"/>
              </w:rPr>
            </w:pPr>
            <w:r>
              <w:rPr>
                <w:rStyle w:val="divdocumentdivparagraphsinglecolumn"/>
                <w:rFonts w:ascii="Arial" w:eastAsia="Arial" w:hAnsi="Arial" w:cs="Arial"/>
                <w:color w:val="231F20"/>
                <w:sz w:val="22"/>
                <w:szCs w:val="22"/>
              </w:rPr>
              <w:t xml:space="preserve">     of the movie</w:t>
            </w:r>
            <w:r w:rsidR="00274BD6">
              <w:rPr>
                <w:rStyle w:val="divdocumentdivparagraphsinglecolumn"/>
                <w:rFonts w:ascii="Arial" w:eastAsia="Arial" w:hAnsi="Arial" w:cs="Arial"/>
                <w:color w:val="231F20"/>
                <w:sz w:val="22"/>
                <w:szCs w:val="22"/>
              </w:rPr>
              <w:t xml:space="preserve">, the </w:t>
            </w:r>
            <w:r w:rsidR="00A04B6E">
              <w:rPr>
                <w:rStyle w:val="divdocumentdivparagraphsinglecolumn"/>
                <w:rFonts w:ascii="Arial" w:eastAsia="Arial" w:hAnsi="Arial" w:cs="Arial"/>
                <w:color w:val="231F20"/>
                <w:sz w:val="22"/>
                <w:szCs w:val="22"/>
              </w:rPr>
              <w:t>title</w:t>
            </w:r>
            <w:r w:rsidR="00274BD6">
              <w:rPr>
                <w:rStyle w:val="divdocumentdivparagraphsinglecolumn"/>
                <w:rFonts w:ascii="Arial" w:eastAsia="Arial" w:hAnsi="Arial" w:cs="Arial"/>
                <w:color w:val="231F20"/>
                <w:sz w:val="22"/>
                <w:szCs w:val="22"/>
              </w:rPr>
              <w:t xml:space="preserve"> and year</w:t>
            </w:r>
            <w:r w:rsidR="00A04B6E">
              <w:rPr>
                <w:rStyle w:val="divdocumentdivparagraphsinglecolumn"/>
                <w:rFonts w:ascii="Arial" w:eastAsia="Arial" w:hAnsi="Arial" w:cs="Arial"/>
                <w:color w:val="231F20"/>
                <w:sz w:val="22"/>
                <w:szCs w:val="22"/>
              </w:rPr>
              <w:t xml:space="preserve">. </w:t>
            </w:r>
            <w:r w:rsidR="00AF66DE">
              <w:rPr>
                <w:rStyle w:val="divdocumentdivparagraphsinglecolumn"/>
                <w:rFonts w:ascii="Arial" w:eastAsia="Arial" w:hAnsi="Arial" w:cs="Arial"/>
                <w:color w:val="231F20"/>
                <w:sz w:val="22"/>
                <w:szCs w:val="22"/>
              </w:rPr>
              <w:t xml:space="preserve"> </w:t>
            </w:r>
          </w:p>
          <w:p w14:paraId="201DEDE6" w14:textId="6A61D650" w:rsidR="00AF66DE" w:rsidRDefault="00AF66DE" w:rsidP="00AF66DE">
            <w:pPr>
              <w:pStyle w:val="singlecolumnspanpaddedlinenth-child1"/>
              <w:tabs>
                <w:tab w:val="right" w:pos="7526"/>
              </w:tabs>
              <w:spacing w:line="320" w:lineRule="atLeast"/>
              <w:rPr>
                <w:rStyle w:val="divdocumentdivparagraphsinglecolumn"/>
                <w:rFonts w:ascii="Arial" w:eastAsia="Arial" w:hAnsi="Arial" w:cs="Arial"/>
                <w:color w:val="231F20"/>
                <w:sz w:val="22"/>
                <w:szCs w:val="22"/>
              </w:rPr>
            </w:pPr>
            <w:r>
              <w:rPr>
                <w:rStyle w:val="datesWrapper"/>
                <w:rFonts w:ascii="Arial" w:eastAsia="Arial" w:hAnsi="Arial" w:cs="Arial"/>
                <w:color w:val="231F20"/>
                <w:sz w:val="22"/>
                <w:szCs w:val="22"/>
              </w:rPr>
              <w:tab/>
              <w:t xml:space="preserve"> </w:t>
            </w:r>
            <w:r w:rsidR="00CF52E6">
              <w:rPr>
                <w:rStyle w:val="datesWrapper"/>
                <w:rFonts w:ascii="Arial" w:eastAsia="Arial" w:hAnsi="Arial" w:cs="Arial"/>
                <w:color w:val="231F20"/>
                <w:sz w:val="22"/>
                <w:szCs w:val="22"/>
              </w:rPr>
              <w:t xml:space="preserve">June </w:t>
            </w:r>
            <w:r>
              <w:rPr>
                <w:rStyle w:val="jobdates"/>
                <w:rFonts w:ascii="Arial" w:eastAsia="Arial" w:hAnsi="Arial" w:cs="Arial"/>
                <w:i/>
                <w:iCs/>
                <w:color w:val="231F20"/>
                <w:sz w:val="22"/>
                <w:szCs w:val="22"/>
              </w:rPr>
              <w:t>2022</w:t>
            </w:r>
            <w:r>
              <w:rPr>
                <w:rStyle w:val="datesWrapper"/>
                <w:rFonts w:ascii="Arial" w:eastAsia="Arial" w:hAnsi="Arial" w:cs="Arial"/>
                <w:color w:val="231F20"/>
                <w:sz w:val="22"/>
                <w:szCs w:val="22"/>
              </w:rPr>
              <w:t xml:space="preserve"> </w:t>
            </w:r>
          </w:p>
          <w:p w14:paraId="373C4A40" w14:textId="6DD8429A" w:rsidR="00AF66DE" w:rsidRDefault="00AF66DE" w:rsidP="009305C4">
            <w:pPr>
              <w:pStyle w:val="divdocumentulli"/>
              <w:tabs>
                <w:tab w:val="left" w:pos="473"/>
              </w:tabs>
              <w:spacing w:line="320" w:lineRule="atLeast"/>
              <w:ind w:left="159"/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</w:pP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 xml:space="preserve">    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 xml:space="preserve">Strong knowledge and experience with  </w:t>
            </w:r>
          </w:p>
          <w:p w14:paraId="1EF94DD9" w14:textId="77777777" w:rsidR="00AF66DE" w:rsidRDefault="00AF66DE" w:rsidP="00AF66DE">
            <w:pPr>
              <w:pStyle w:val="divdocumentulli"/>
              <w:numPr>
                <w:ilvl w:val="0"/>
                <w:numId w:val="11"/>
              </w:numPr>
              <w:spacing w:line="320" w:lineRule="atLeast"/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</w:pPr>
            <w:r>
              <w:rPr>
                <w:rStyle w:val="span"/>
                <w:rFonts w:ascii="Arial" w:eastAsia="Arial" w:hAnsi="Arial" w:cs="Arial"/>
                <w:b/>
                <w:bCs/>
                <w:color w:val="231F20"/>
                <w:sz w:val="22"/>
                <w:szCs w:val="22"/>
              </w:rPr>
              <w:t>Components (functional vs class)</w:t>
            </w:r>
          </w:p>
          <w:p w14:paraId="5D2C3414" w14:textId="77777777" w:rsidR="00AF66DE" w:rsidRPr="00620B59" w:rsidRDefault="00AF66DE" w:rsidP="00AF66DE">
            <w:pPr>
              <w:pStyle w:val="divdocumentulli"/>
              <w:numPr>
                <w:ilvl w:val="0"/>
                <w:numId w:val="11"/>
              </w:numPr>
              <w:spacing w:line="320" w:lineRule="atLeast"/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</w:pPr>
            <w:r>
              <w:rPr>
                <w:rStyle w:val="span"/>
                <w:rFonts w:ascii="Arial" w:eastAsia="Arial" w:hAnsi="Arial" w:cs="Arial"/>
                <w:b/>
                <w:bCs/>
                <w:color w:val="231F20"/>
                <w:sz w:val="22"/>
                <w:szCs w:val="22"/>
              </w:rPr>
              <w:lastRenderedPageBreak/>
              <w:t>Hooks (</w:t>
            </w:r>
            <w:proofErr w:type="spellStart"/>
            <w:r>
              <w:rPr>
                <w:rStyle w:val="span"/>
                <w:rFonts w:ascii="Arial" w:eastAsia="Arial" w:hAnsi="Arial" w:cs="Arial"/>
                <w:b/>
                <w:bCs/>
                <w:color w:val="231F20"/>
                <w:sz w:val="22"/>
                <w:szCs w:val="22"/>
              </w:rPr>
              <w:t>useState</w:t>
            </w:r>
            <w:proofErr w:type="spellEnd"/>
            <w:r>
              <w:rPr>
                <w:rStyle w:val="span"/>
                <w:rFonts w:ascii="Arial" w:eastAsia="Arial" w:hAnsi="Arial" w:cs="Arial"/>
                <w:b/>
                <w:bCs/>
                <w:color w:val="231F20"/>
                <w:sz w:val="22"/>
                <w:szCs w:val="22"/>
              </w:rPr>
              <w:t xml:space="preserve">, </w:t>
            </w:r>
            <w:proofErr w:type="spellStart"/>
            <w:r>
              <w:rPr>
                <w:rStyle w:val="span"/>
                <w:rFonts w:ascii="Arial" w:eastAsia="Arial" w:hAnsi="Arial" w:cs="Arial"/>
                <w:b/>
                <w:bCs/>
                <w:color w:val="231F20"/>
                <w:sz w:val="22"/>
                <w:szCs w:val="22"/>
              </w:rPr>
              <w:t>useEffect</w:t>
            </w:r>
            <w:proofErr w:type="spellEnd"/>
            <w:r>
              <w:rPr>
                <w:rStyle w:val="span"/>
                <w:rFonts w:ascii="Arial" w:eastAsia="Arial" w:hAnsi="Arial" w:cs="Arial"/>
                <w:b/>
                <w:bCs/>
                <w:color w:val="231F20"/>
                <w:sz w:val="22"/>
                <w:szCs w:val="22"/>
              </w:rPr>
              <w:t xml:space="preserve">, </w:t>
            </w:r>
            <w:proofErr w:type="spellStart"/>
            <w:r>
              <w:rPr>
                <w:rStyle w:val="span"/>
                <w:rFonts w:ascii="Arial" w:eastAsia="Arial" w:hAnsi="Arial" w:cs="Arial"/>
                <w:b/>
                <w:bCs/>
                <w:color w:val="231F20"/>
                <w:sz w:val="22"/>
                <w:szCs w:val="22"/>
              </w:rPr>
              <w:t>useRef</w:t>
            </w:r>
            <w:proofErr w:type="spellEnd"/>
            <w:r>
              <w:rPr>
                <w:rStyle w:val="span"/>
                <w:rFonts w:ascii="Arial" w:eastAsia="Arial" w:hAnsi="Arial" w:cs="Arial"/>
                <w:b/>
                <w:bCs/>
                <w:color w:val="231F20"/>
                <w:sz w:val="22"/>
                <w:szCs w:val="22"/>
              </w:rPr>
              <w:t xml:space="preserve"> etc.)</w:t>
            </w:r>
          </w:p>
          <w:p w14:paraId="03D6D097" w14:textId="005D8B6D" w:rsidR="00AF66DE" w:rsidRPr="0017122C" w:rsidRDefault="00A04B6E" w:rsidP="00AF66DE">
            <w:pPr>
              <w:pStyle w:val="divdocumentulli"/>
              <w:numPr>
                <w:ilvl w:val="0"/>
                <w:numId w:val="11"/>
              </w:numPr>
              <w:spacing w:line="320" w:lineRule="atLeast"/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</w:pPr>
            <w:r>
              <w:rPr>
                <w:rStyle w:val="span"/>
                <w:rFonts w:ascii="Arial" w:eastAsia="Arial" w:hAnsi="Arial" w:cs="Arial"/>
                <w:b/>
                <w:bCs/>
                <w:color w:val="231F20"/>
                <w:sz w:val="22"/>
                <w:szCs w:val="22"/>
              </w:rPr>
              <w:t>Fetching APIs</w:t>
            </w:r>
          </w:p>
          <w:p w14:paraId="630CE4DB" w14:textId="77777777" w:rsidR="00AF66DE" w:rsidRPr="00620B59" w:rsidRDefault="00AF66DE" w:rsidP="00AF66DE">
            <w:pPr>
              <w:pStyle w:val="divdocumentulli"/>
              <w:numPr>
                <w:ilvl w:val="0"/>
                <w:numId w:val="11"/>
              </w:numPr>
              <w:spacing w:line="320" w:lineRule="atLeast"/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</w:pPr>
            <w:r>
              <w:rPr>
                <w:rStyle w:val="span"/>
                <w:rFonts w:ascii="Arial" w:eastAsia="Arial" w:hAnsi="Arial" w:cs="Arial"/>
                <w:b/>
                <w:bCs/>
                <w:color w:val="231F20"/>
                <w:sz w:val="22"/>
                <w:szCs w:val="22"/>
              </w:rPr>
              <w:t>Rendering, conditional rendering</w:t>
            </w:r>
          </w:p>
          <w:p w14:paraId="00B481A6" w14:textId="60BF1018" w:rsidR="00AF66DE" w:rsidRPr="009C77F6" w:rsidRDefault="00686885" w:rsidP="00AF66DE">
            <w:pPr>
              <w:pStyle w:val="divdocumentulli"/>
              <w:numPr>
                <w:ilvl w:val="0"/>
                <w:numId w:val="11"/>
              </w:numPr>
              <w:spacing w:line="320" w:lineRule="atLeast"/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</w:pPr>
            <w:r>
              <w:rPr>
                <w:rStyle w:val="span"/>
                <w:rFonts w:ascii="Arial" w:eastAsia="Arial" w:hAnsi="Arial" w:cs="Arial"/>
                <w:b/>
                <w:bCs/>
                <w:color w:val="231F20"/>
                <w:sz w:val="22"/>
                <w:szCs w:val="22"/>
              </w:rPr>
              <w:t>Routing</w:t>
            </w:r>
          </w:p>
          <w:p w14:paraId="2E9ECDBE" w14:textId="1CF54AAF" w:rsidR="00AF66DE" w:rsidRDefault="00AF66DE" w:rsidP="00AF66DE">
            <w:pPr>
              <w:pStyle w:val="divdocumentulli"/>
              <w:spacing w:line="320" w:lineRule="atLeast"/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</w:pPr>
          </w:p>
          <w:p w14:paraId="4B44D430" w14:textId="5BA72A7B" w:rsidR="00AF66DE" w:rsidRDefault="00AF66DE" w:rsidP="00AF66DE">
            <w:pPr>
              <w:pStyle w:val="singlecolumnspanpaddedlinenth-child1"/>
              <w:tabs>
                <w:tab w:val="left" w:pos="335"/>
                <w:tab w:val="right" w:pos="7526"/>
              </w:tabs>
              <w:spacing w:line="320" w:lineRule="atLeast"/>
              <w:rPr>
                <w:rStyle w:val="divdocumentdivparagraphsinglecolumn"/>
                <w:rFonts w:ascii="Arial" w:eastAsia="Arial" w:hAnsi="Arial" w:cs="Arial"/>
                <w:color w:val="231F20"/>
                <w:sz w:val="22"/>
                <w:szCs w:val="22"/>
              </w:rPr>
            </w:pPr>
            <w:r>
              <w:rPr>
                <w:rStyle w:val="jobtitle"/>
                <w:rFonts w:ascii="Arial" w:eastAsia="Arial" w:hAnsi="Arial" w:cs="Arial"/>
                <w:sz w:val="22"/>
                <w:szCs w:val="22"/>
              </w:rPr>
              <w:t xml:space="preserve">  </w:t>
            </w:r>
            <w:r w:rsidR="00CF52E6">
              <w:rPr>
                <w:rStyle w:val="jobtitle"/>
                <w:rFonts w:ascii="Arial" w:eastAsia="Arial" w:hAnsi="Arial" w:cs="Arial"/>
                <w:sz w:val="22"/>
                <w:szCs w:val="22"/>
              </w:rPr>
              <w:t>PORTFOLIO WEBPAGE</w:t>
            </w:r>
            <w:r>
              <w:rPr>
                <w:rStyle w:val="divdocumentdivparagraphsinglecolumn"/>
                <w:rFonts w:ascii="Arial" w:eastAsia="Arial" w:hAnsi="Arial" w:cs="Arial"/>
                <w:color w:val="231F20"/>
                <w:sz w:val="22"/>
                <w:szCs w:val="22"/>
              </w:rPr>
              <w:t xml:space="preserve"> </w:t>
            </w:r>
          </w:p>
          <w:p w14:paraId="2A8D23D9" w14:textId="77777777" w:rsidR="00AF66DE" w:rsidRDefault="00AF66DE" w:rsidP="00AF66DE">
            <w:pPr>
              <w:pStyle w:val="singlecolumnspanpaddedlinenth-child1"/>
              <w:tabs>
                <w:tab w:val="right" w:pos="7526"/>
              </w:tabs>
              <w:spacing w:line="320" w:lineRule="atLeast"/>
              <w:rPr>
                <w:rStyle w:val="divdocumentdivparagraphsinglecolumn"/>
                <w:rFonts w:ascii="Arial" w:eastAsia="Arial" w:hAnsi="Arial" w:cs="Arial"/>
                <w:color w:val="231F20"/>
                <w:sz w:val="22"/>
                <w:szCs w:val="22"/>
              </w:rPr>
            </w:pPr>
          </w:p>
          <w:p w14:paraId="2C1E1C38" w14:textId="77777777" w:rsidR="00CF52E6" w:rsidRDefault="00AF66DE" w:rsidP="00CF52E6">
            <w:pPr>
              <w:pStyle w:val="singlecolumnspanpaddedlinenth-child1"/>
              <w:tabs>
                <w:tab w:val="left" w:pos="335"/>
                <w:tab w:val="left" w:pos="477"/>
                <w:tab w:val="right" w:pos="7526"/>
              </w:tabs>
              <w:spacing w:line="320" w:lineRule="atLeast"/>
              <w:rPr>
                <w:rStyle w:val="divdocumentdivparagraphsinglecolumn"/>
                <w:rFonts w:ascii="Arial" w:eastAsia="Arial" w:hAnsi="Arial" w:cs="Arial"/>
                <w:color w:val="231F20"/>
                <w:sz w:val="22"/>
                <w:szCs w:val="22"/>
              </w:rPr>
            </w:pPr>
            <w:r>
              <w:rPr>
                <w:rStyle w:val="divdocumentdivparagraphsinglecolumn"/>
                <w:rFonts w:ascii="Arial" w:eastAsia="Arial" w:hAnsi="Arial" w:cs="Arial"/>
                <w:color w:val="231F20"/>
                <w:sz w:val="22"/>
                <w:szCs w:val="22"/>
              </w:rPr>
              <w:t xml:space="preserve">     In this </w:t>
            </w:r>
            <w:r w:rsidR="00CF52E6">
              <w:rPr>
                <w:rStyle w:val="divdocumentdivparagraphsinglecolumn"/>
                <w:rFonts w:ascii="Arial" w:eastAsia="Arial" w:hAnsi="Arial" w:cs="Arial"/>
                <w:color w:val="231F20"/>
                <w:sz w:val="22"/>
                <w:szCs w:val="22"/>
              </w:rPr>
              <w:t xml:space="preserve">project I combined my knowledge and experience of </w:t>
            </w:r>
          </w:p>
          <w:p w14:paraId="1EB5269B" w14:textId="1438C189" w:rsidR="00CF52E6" w:rsidRDefault="00CF52E6" w:rsidP="00CF52E6">
            <w:pPr>
              <w:pStyle w:val="singlecolumnspanpaddedlinenth-child1"/>
              <w:tabs>
                <w:tab w:val="left" w:pos="335"/>
                <w:tab w:val="left" w:pos="477"/>
                <w:tab w:val="right" w:pos="7526"/>
              </w:tabs>
              <w:spacing w:line="320" w:lineRule="atLeast"/>
              <w:rPr>
                <w:rStyle w:val="divdocumentdivparagraphsinglecolumn"/>
                <w:rFonts w:ascii="Arial" w:eastAsia="Arial" w:hAnsi="Arial" w:cs="Arial"/>
                <w:color w:val="231F20"/>
                <w:sz w:val="22"/>
                <w:szCs w:val="22"/>
              </w:rPr>
            </w:pPr>
            <w:r>
              <w:rPr>
                <w:rStyle w:val="divdocumentdivparagraphsinglecolumn"/>
                <w:rFonts w:ascii="Arial" w:eastAsia="Arial" w:hAnsi="Arial" w:cs="Arial"/>
                <w:color w:val="231F20"/>
                <w:sz w:val="22"/>
                <w:szCs w:val="22"/>
              </w:rPr>
              <w:t xml:space="preserve">     HTML, </w:t>
            </w:r>
            <w:proofErr w:type="gramStart"/>
            <w:r>
              <w:rPr>
                <w:rStyle w:val="divdocumentdivparagraphsinglecolumn"/>
                <w:rFonts w:ascii="Arial" w:eastAsia="Arial" w:hAnsi="Arial" w:cs="Arial"/>
                <w:color w:val="231F20"/>
                <w:sz w:val="22"/>
                <w:szCs w:val="22"/>
              </w:rPr>
              <w:t>CSS</w:t>
            </w:r>
            <w:proofErr w:type="gramEnd"/>
            <w:r>
              <w:rPr>
                <w:rStyle w:val="divdocumentdivparagraphsinglecolumn"/>
                <w:rFonts w:ascii="Arial" w:eastAsia="Arial" w:hAnsi="Arial" w:cs="Arial"/>
                <w:color w:val="231F20"/>
                <w:sz w:val="22"/>
                <w:szCs w:val="22"/>
              </w:rPr>
              <w:t xml:space="preserve"> and JavaScript in order to build a </w:t>
            </w:r>
            <w:r w:rsidR="00AF78B3">
              <w:rPr>
                <w:rStyle w:val="divdocumentdivparagraphsinglecolumn"/>
                <w:rFonts w:ascii="Arial" w:eastAsia="Arial" w:hAnsi="Arial" w:cs="Arial"/>
                <w:color w:val="231F20"/>
                <w:sz w:val="22"/>
                <w:szCs w:val="22"/>
              </w:rPr>
              <w:t>full</w:t>
            </w:r>
            <w:r>
              <w:rPr>
                <w:rStyle w:val="divdocumentdivparagraphsinglecolumn"/>
                <w:rFonts w:ascii="Arial" w:eastAsia="Arial" w:hAnsi="Arial" w:cs="Arial"/>
                <w:color w:val="231F20"/>
                <w:sz w:val="22"/>
                <w:szCs w:val="22"/>
              </w:rPr>
              <w:t>y responsive</w:t>
            </w:r>
          </w:p>
          <w:p w14:paraId="5C93CAB3" w14:textId="5E9B149C" w:rsidR="00AF66DE" w:rsidRDefault="00CF52E6" w:rsidP="00CF52E6">
            <w:pPr>
              <w:pStyle w:val="singlecolumnspanpaddedlinenth-child1"/>
              <w:tabs>
                <w:tab w:val="left" w:pos="335"/>
                <w:tab w:val="left" w:pos="477"/>
                <w:tab w:val="right" w:pos="7526"/>
              </w:tabs>
              <w:spacing w:line="320" w:lineRule="atLeast"/>
              <w:rPr>
                <w:rStyle w:val="divdocumentdivparagraphsinglecolumn"/>
                <w:rFonts w:ascii="Arial" w:eastAsia="Arial" w:hAnsi="Arial" w:cs="Arial"/>
                <w:color w:val="231F20"/>
                <w:sz w:val="22"/>
                <w:szCs w:val="22"/>
              </w:rPr>
            </w:pPr>
            <w:r>
              <w:rPr>
                <w:rStyle w:val="divdocumentdivparagraphsinglecolumn"/>
                <w:rFonts w:ascii="Arial" w:eastAsia="Arial" w:hAnsi="Arial" w:cs="Arial"/>
                <w:color w:val="231F20"/>
                <w:sz w:val="22"/>
                <w:szCs w:val="22"/>
              </w:rPr>
              <w:t xml:space="preserve">     webpage that enriches user experience with simplicity and a visually </w:t>
            </w:r>
          </w:p>
          <w:p w14:paraId="26C51834" w14:textId="25314BAB" w:rsidR="00CF52E6" w:rsidRDefault="00CF52E6" w:rsidP="00CF52E6">
            <w:pPr>
              <w:pStyle w:val="singlecolumnspanpaddedlinenth-child1"/>
              <w:tabs>
                <w:tab w:val="left" w:pos="335"/>
                <w:tab w:val="left" w:pos="477"/>
                <w:tab w:val="right" w:pos="7526"/>
              </w:tabs>
              <w:spacing w:line="320" w:lineRule="atLeast"/>
              <w:rPr>
                <w:rStyle w:val="divdocumentdivparagraphsinglecolumn"/>
                <w:rFonts w:ascii="Arial" w:eastAsia="Arial" w:hAnsi="Arial" w:cs="Arial"/>
                <w:color w:val="231F20"/>
                <w:sz w:val="22"/>
                <w:szCs w:val="22"/>
              </w:rPr>
            </w:pPr>
            <w:r>
              <w:rPr>
                <w:rStyle w:val="divdocumentdivparagraphsinglecolumn"/>
                <w:rFonts w:ascii="Arial" w:eastAsia="Arial" w:hAnsi="Arial" w:cs="Arial"/>
                <w:color w:val="231F20"/>
                <w:sz w:val="22"/>
                <w:szCs w:val="22"/>
              </w:rPr>
              <w:t xml:space="preserve">     pleasing user interface. I used JavaScript to control movement of shapes</w:t>
            </w:r>
          </w:p>
          <w:p w14:paraId="6F30B62F" w14:textId="626CE157" w:rsidR="00CF52E6" w:rsidRDefault="00CF52E6" w:rsidP="00CF52E6">
            <w:pPr>
              <w:pStyle w:val="singlecolumnspanpaddedlinenth-child1"/>
              <w:tabs>
                <w:tab w:val="left" w:pos="335"/>
                <w:tab w:val="left" w:pos="477"/>
                <w:tab w:val="right" w:pos="7526"/>
              </w:tabs>
              <w:spacing w:line="320" w:lineRule="atLeast"/>
              <w:rPr>
                <w:rStyle w:val="divdocumentdivparagraphsinglecolumn"/>
                <w:rFonts w:ascii="Arial" w:eastAsia="Arial" w:hAnsi="Arial" w:cs="Arial"/>
                <w:color w:val="231F20"/>
                <w:sz w:val="22"/>
                <w:szCs w:val="22"/>
              </w:rPr>
            </w:pPr>
            <w:r>
              <w:rPr>
                <w:rStyle w:val="divdocumentdivparagraphsinglecolumn"/>
                <w:rFonts w:ascii="Arial" w:eastAsia="Arial" w:hAnsi="Arial" w:cs="Arial"/>
                <w:color w:val="231F20"/>
                <w:sz w:val="22"/>
                <w:szCs w:val="22"/>
              </w:rPr>
              <w:t xml:space="preserve">     on the page</w:t>
            </w:r>
            <w:r w:rsidR="00B97D87">
              <w:rPr>
                <w:rStyle w:val="divdocumentdivparagraphsinglecolumn"/>
                <w:rFonts w:ascii="Arial" w:eastAsia="Arial" w:hAnsi="Arial" w:cs="Arial"/>
                <w:color w:val="231F20"/>
                <w:sz w:val="22"/>
                <w:szCs w:val="22"/>
              </w:rPr>
              <w:t xml:space="preserve">, build a contact form modal that sends the information to </w:t>
            </w:r>
            <w:proofErr w:type="gramStart"/>
            <w:r w:rsidR="00B97D87">
              <w:rPr>
                <w:rStyle w:val="divdocumentdivparagraphsinglecolumn"/>
                <w:rFonts w:ascii="Arial" w:eastAsia="Arial" w:hAnsi="Arial" w:cs="Arial"/>
                <w:color w:val="231F20"/>
                <w:sz w:val="22"/>
                <w:szCs w:val="22"/>
              </w:rPr>
              <w:t>my</w:t>
            </w:r>
            <w:proofErr w:type="gramEnd"/>
            <w:r w:rsidR="00B97D87">
              <w:rPr>
                <w:rStyle w:val="divdocumentdivparagraphsinglecolumn"/>
                <w:rFonts w:ascii="Arial" w:eastAsia="Arial" w:hAnsi="Arial" w:cs="Arial"/>
                <w:color w:val="231F20"/>
                <w:sz w:val="22"/>
                <w:szCs w:val="22"/>
              </w:rPr>
              <w:t xml:space="preserve"> </w:t>
            </w:r>
          </w:p>
          <w:p w14:paraId="1CB0150D" w14:textId="0C1D3255" w:rsidR="00B97D87" w:rsidRDefault="00B97D87" w:rsidP="00CF52E6">
            <w:pPr>
              <w:pStyle w:val="singlecolumnspanpaddedlinenth-child1"/>
              <w:tabs>
                <w:tab w:val="left" w:pos="335"/>
                <w:tab w:val="left" w:pos="477"/>
                <w:tab w:val="right" w:pos="7526"/>
              </w:tabs>
              <w:spacing w:line="320" w:lineRule="atLeast"/>
              <w:rPr>
                <w:rStyle w:val="divdocumentdivparagraphsinglecolumn"/>
                <w:rFonts w:ascii="Arial" w:eastAsia="Arial" w:hAnsi="Arial" w:cs="Arial"/>
                <w:color w:val="231F20"/>
                <w:sz w:val="22"/>
                <w:szCs w:val="22"/>
              </w:rPr>
            </w:pPr>
            <w:r>
              <w:rPr>
                <w:rStyle w:val="divdocumentdivparagraphsinglecolumn"/>
                <w:rFonts w:ascii="Arial" w:eastAsia="Arial" w:hAnsi="Arial" w:cs="Arial"/>
                <w:color w:val="231F20"/>
                <w:sz w:val="22"/>
                <w:szCs w:val="22"/>
              </w:rPr>
              <w:t xml:space="preserve">     inbox, etc. </w:t>
            </w:r>
          </w:p>
          <w:p w14:paraId="2CD41F5A" w14:textId="42065AAD" w:rsidR="00AF66DE" w:rsidRDefault="00AF66DE" w:rsidP="00AF66DE">
            <w:pPr>
              <w:pStyle w:val="singlecolumnspanpaddedlinenth-child1"/>
              <w:tabs>
                <w:tab w:val="right" w:pos="7526"/>
              </w:tabs>
              <w:spacing w:line="320" w:lineRule="atLeast"/>
              <w:rPr>
                <w:rStyle w:val="divdocumentdivparagraphsinglecolumn"/>
                <w:rFonts w:ascii="Arial" w:eastAsia="Arial" w:hAnsi="Arial" w:cs="Arial"/>
                <w:color w:val="231F20"/>
                <w:sz w:val="22"/>
                <w:szCs w:val="22"/>
              </w:rPr>
            </w:pPr>
            <w:r>
              <w:rPr>
                <w:rStyle w:val="datesWrapper"/>
                <w:rFonts w:ascii="Arial" w:eastAsia="Arial" w:hAnsi="Arial" w:cs="Arial"/>
                <w:color w:val="231F20"/>
                <w:sz w:val="22"/>
                <w:szCs w:val="22"/>
              </w:rPr>
              <w:tab/>
              <w:t xml:space="preserve"> </w:t>
            </w:r>
            <w:r w:rsidR="00CF52E6">
              <w:rPr>
                <w:rStyle w:val="datesWrapper"/>
                <w:rFonts w:ascii="Arial" w:eastAsia="Arial" w:hAnsi="Arial" w:cs="Arial"/>
                <w:color w:val="231F20"/>
                <w:sz w:val="22"/>
                <w:szCs w:val="22"/>
              </w:rPr>
              <w:t xml:space="preserve">April </w:t>
            </w:r>
            <w:r>
              <w:rPr>
                <w:rStyle w:val="jobdates"/>
                <w:rFonts w:ascii="Arial" w:eastAsia="Arial" w:hAnsi="Arial" w:cs="Arial"/>
                <w:i/>
                <w:iCs/>
                <w:color w:val="231F20"/>
                <w:sz w:val="22"/>
                <w:szCs w:val="22"/>
              </w:rPr>
              <w:t>2022</w:t>
            </w:r>
            <w:r>
              <w:rPr>
                <w:rStyle w:val="datesWrapper"/>
                <w:rFonts w:ascii="Arial" w:eastAsia="Arial" w:hAnsi="Arial" w:cs="Arial"/>
                <w:color w:val="231F20"/>
                <w:sz w:val="22"/>
                <w:szCs w:val="22"/>
              </w:rPr>
              <w:t xml:space="preserve"> </w:t>
            </w:r>
          </w:p>
          <w:p w14:paraId="60C38FDE" w14:textId="131064F8" w:rsidR="00AF66DE" w:rsidRDefault="00AF66DE" w:rsidP="00AF66DE">
            <w:pPr>
              <w:pStyle w:val="divdocumentulli"/>
              <w:spacing w:line="320" w:lineRule="atLeast"/>
              <w:ind w:left="159"/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</w:pP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 xml:space="preserve">    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 xml:space="preserve">Strong knowledge and experience with  </w:t>
            </w:r>
          </w:p>
          <w:p w14:paraId="49731F20" w14:textId="44459417" w:rsidR="00AF66DE" w:rsidRPr="00B97D87" w:rsidRDefault="00B97D87" w:rsidP="00AF66DE">
            <w:pPr>
              <w:pStyle w:val="divdocumentulli"/>
              <w:numPr>
                <w:ilvl w:val="0"/>
                <w:numId w:val="11"/>
              </w:numPr>
              <w:spacing w:line="320" w:lineRule="atLeast"/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</w:pPr>
            <w:r>
              <w:rPr>
                <w:rStyle w:val="span"/>
                <w:rFonts w:ascii="Arial" w:eastAsia="Arial" w:hAnsi="Arial" w:cs="Arial"/>
                <w:b/>
                <w:bCs/>
                <w:color w:val="231F20"/>
                <w:sz w:val="22"/>
                <w:szCs w:val="22"/>
              </w:rPr>
              <w:t>HTML</w:t>
            </w:r>
          </w:p>
          <w:p w14:paraId="5868D91E" w14:textId="424FB9B3" w:rsidR="00AF66DE" w:rsidRPr="0017122C" w:rsidRDefault="00B97D87" w:rsidP="00AF66DE">
            <w:pPr>
              <w:pStyle w:val="divdocumentulli"/>
              <w:numPr>
                <w:ilvl w:val="0"/>
                <w:numId w:val="11"/>
              </w:numPr>
              <w:spacing w:line="320" w:lineRule="atLeast"/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</w:pPr>
            <w:r>
              <w:rPr>
                <w:rStyle w:val="span"/>
                <w:rFonts w:ascii="Arial" w:eastAsia="Arial" w:hAnsi="Arial" w:cs="Arial"/>
                <w:b/>
                <w:bCs/>
                <w:color w:val="231F20"/>
                <w:sz w:val="22"/>
                <w:szCs w:val="22"/>
              </w:rPr>
              <w:t>CSS</w:t>
            </w:r>
          </w:p>
          <w:p w14:paraId="57C7BEF0" w14:textId="77777777" w:rsidR="00B2084A" w:rsidRPr="004B765D" w:rsidRDefault="00B2084A" w:rsidP="00B2084A">
            <w:pPr>
              <w:pStyle w:val="divdocumentulli"/>
              <w:numPr>
                <w:ilvl w:val="0"/>
                <w:numId w:val="11"/>
              </w:numPr>
              <w:spacing w:line="320" w:lineRule="atLeast"/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</w:pPr>
            <w:r>
              <w:rPr>
                <w:rStyle w:val="span"/>
                <w:rFonts w:ascii="Arial" w:eastAsia="Arial" w:hAnsi="Arial" w:cs="Arial"/>
                <w:b/>
                <w:bCs/>
                <w:color w:val="231F20"/>
                <w:sz w:val="22"/>
                <w:szCs w:val="22"/>
              </w:rPr>
              <w:t>JAVASCRIPT</w:t>
            </w:r>
          </w:p>
          <w:p w14:paraId="24F4D90D" w14:textId="77777777" w:rsidR="00B2084A" w:rsidRPr="009D121D" w:rsidRDefault="00B2084A" w:rsidP="00B2084A">
            <w:pPr>
              <w:pStyle w:val="divdocumentulli"/>
              <w:numPr>
                <w:ilvl w:val="1"/>
                <w:numId w:val="11"/>
              </w:numPr>
              <w:spacing w:line="320" w:lineRule="atLeast"/>
              <w:rPr>
                <w:rStyle w:val="span"/>
                <w:rFonts w:ascii="Arial" w:eastAsia="Arial" w:hAnsi="Arial" w:cs="Arial"/>
                <w:b/>
                <w:bCs/>
                <w:color w:val="231F20"/>
                <w:sz w:val="22"/>
                <w:szCs w:val="22"/>
              </w:rPr>
            </w:pPr>
            <w:r w:rsidRPr="009D121D">
              <w:rPr>
                <w:rStyle w:val="span"/>
                <w:rFonts w:ascii="Arial" w:eastAsia="Arial" w:hAnsi="Arial" w:cs="Arial"/>
                <w:b/>
                <w:bCs/>
                <w:color w:val="231F20"/>
                <w:sz w:val="22"/>
                <w:szCs w:val="22"/>
              </w:rPr>
              <w:t>Async functions</w:t>
            </w:r>
          </w:p>
          <w:p w14:paraId="603795B9" w14:textId="77777777" w:rsidR="00B2084A" w:rsidRPr="009D121D" w:rsidRDefault="00B2084A" w:rsidP="00B2084A">
            <w:pPr>
              <w:pStyle w:val="divdocumentulli"/>
              <w:numPr>
                <w:ilvl w:val="1"/>
                <w:numId w:val="11"/>
              </w:numPr>
              <w:spacing w:line="320" w:lineRule="atLeast"/>
              <w:rPr>
                <w:rStyle w:val="span"/>
                <w:rFonts w:ascii="Arial" w:eastAsia="Arial" w:hAnsi="Arial" w:cs="Arial"/>
                <w:b/>
                <w:bCs/>
                <w:color w:val="231F20"/>
                <w:sz w:val="22"/>
                <w:szCs w:val="22"/>
              </w:rPr>
            </w:pPr>
            <w:r w:rsidRPr="009D121D">
              <w:rPr>
                <w:rStyle w:val="span"/>
                <w:rFonts w:ascii="Arial" w:eastAsia="Arial" w:hAnsi="Arial" w:cs="Arial"/>
                <w:b/>
                <w:bCs/>
                <w:color w:val="231F20"/>
                <w:sz w:val="22"/>
                <w:szCs w:val="22"/>
              </w:rPr>
              <w:t>Arrays/array methods</w:t>
            </w:r>
          </w:p>
          <w:p w14:paraId="4F77B76B" w14:textId="77777777" w:rsidR="00B2084A" w:rsidRPr="009D121D" w:rsidRDefault="00B2084A" w:rsidP="00B2084A">
            <w:pPr>
              <w:pStyle w:val="divdocumentulli"/>
              <w:numPr>
                <w:ilvl w:val="1"/>
                <w:numId w:val="11"/>
              </w:numPr>
              <w:spacing w:line="320" w:lineRule="atLeast"/>
              <w:rPr>
                <w:rStyle w:val="span"/>
                <w:rFonts w:ascii="Arial" w:eastAsia="Arial" w:hAnsi="Arial" w:cs="Arial"/>
                <w:b/>
                <w:bCs/>
                <w:color w:val="231F20"/>
                <w:sz w:val="22"/>
                <w:szCs w:val="22"/>
              </w:rPr>
            </w:pPr>
            <w:r w:rsidRPr="009D121D">
              <w:rPr>
                <w:rStyle w:val="span"/>
                <w:rFonts w:ascii="Arial" w:eastAsia="Arial" w:hAnsi="Arial" w:cs="Arial"/>
                <w:b/>
                <w:bCs/>
                <w:color w:val="231F20"/>
                <w:sz w:val="22"/>
                <w:szCs w:val="22"/>
              </w:rPr>
              <w:t>For loops</w:t>
            </w:r>
          </w:p>
          <w:p w14:paraId="3EC45C36" w14:textId="77777777" w:rsidR="00B2084A" w:rsidRPr="009D121D" w:rsidRDefault="00B2084A" w:rsidP="00B2084A">
            <w:pPr>
              <w:pStyle w:val="divdocumentulli"/>
              <w:numPr>
                <w:ilvl w:val="1"/>
                <w:numId w:val="11"/>
              </w:numPr>
              <w:spacing w:line="320" w:lineRule="atLeast"/>
              <w:rPr>
                <w:rStyle w:val="span"/>
                <w:rFonts w:ascii="Arial" w:eastAsia="Arial" w:hAnsi="Arial" w:cs="Arial"/>
                <w:b/>
                <w:bCs/>
                <w:color w:val="231F20"/>
                <w:sz w:val="22"/>
                <w:szCs w:val="22"/>
              </w:rPr>
            </w:pPr>
            <w:r w:rsidRPr="009D121D">
              <w:rPr>
                <w:rStyle w:val="span"/>
                <w:rFonts w:ascii="Arial" w:eastAsia="Arial" w:hAnsi="Arial" w:cs="Arial"/>
                <w:b/>
                <w:bCs/>
                <w:color w:val="231F20"/>
                <w:sz w:val="22"/>
                <w:szCs w:val="22"/>
              </w:rPr>
              <w:t>Arrow functions</w:t>
            </w:r>
          </w:p>
          <w:p w14:paraId="0E126361" w14:textId="77777777" w:rsidR="00B2084A" w:rsidRPr="009D121D" w:rsidRDefault="00B2084A" w:rsidP="00B2084A">
            <w:pPr>
              <w:pStyle w:val="divdocumentulli"/>
              <w:numPr>
                <w:ilvl w:val="1"/>
                <w:numId w:val="11"/>
              </w:numPr>
              <w:spacing w:line="320" w:lineRule="atLeast"/>
              <w:rPr>
                <w:rStyle w:val="span"/>
                <w:rFonts w:ascii="Arial" w:eastAsia="Arial" w:hAnsi="Arial" w:cs="Arial"/>
                <w:b/>
                <w:bCs/>
                <w:color w:val="231F20"/>
                <w:sz w:val="22"/>
                <w:szCs w:val="22"/>
              </w:rPr>
            </w:pPr>
            <w:r w:rsidRPr="009D121D">
              <w:rPr>
                <w:rStyle w:val="span"/>
                <w:rFonts w:ascii="Arial" w:eastAsia="Arial" w:hAnsi="Arial" w:cs="Arial"/>
                <w:b/>
                <w:bCs/>
                <w:color w:val="231F20"/>
                <w:sz w:val="22"/>
                <w:szCs w:val="22"/>
              </w:rPr>
              <w:t>If statements</w:t>
            </w:r>
          </w:p>
          <w:p w14:paraId="727B38F5" w14:textId="77777777" w:rsidR="00B2084A" w:rsidRPr="009D121D" w:rsidRDefault="00B2084A" w:rsidP="00B2084A">
            <w:pPr>
              <w:pStyle w:val="divdocumentulli"/>
              <w:numPr>
                <w:ilvl w:val="1"/>
                <w:numId w:val="11"/>
              </w:numPr>
              <w:spacing w:line="320" w:lineRule="atLeast"/>
              <w:rPr>
                <w:rStyle w:val="span"/>
                <w:rFonts w:ascii="Arial" w:eastAsia="Arial" w:hAnsi="Arial" w:cs="Arial"/>
                <w:b/>
                <w:bCs/>
                <w:color w:val="231F20"/>
                <w:sz w:val="22"/>
                <w:szCs w:val="22"/>
              </w:rPr>
            </w:pPr>
            <w:r w:rsidRPr="009D121D">
              <w:rPr>
                <w:rStyle w:val="span"/>
                <w:rFonts w:ascii="Arial" w:eastAsia="Arial" w:hAnsi="Arial" w:cs="Arial"/>
                <w:b/>
                <w:bCs/>
                <w:color w:val="231F20"/>
                <w:sz w:val="22"/>
                <w:szCs w:val="22"/>
              </w:rPr>
              <w:t>Promises</w:t>
            </w:r>
          </w:p>
          <w:p w14:paraId="00C7D174" w14:textId="77777777" w:rsidR="00B97D87" w:rsidRPr="00620B59" w:rsidRDefault="00B97D87" w:rsidP="00B2084A">
            <w:pPr>
              <w:pStyle w:val="divdocumentulli"/>
              <w:spacing w:line="320" w:lineRule="atLeast"/>
              <w:ind w:left="879"/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</w:pPr>
          </w:p>
          <w:p w14:paraId="093EDA2E" w14:textId="77777777" w:rsidR="00AF66DE" w:rsidRPr="009C77F6" w:rsidRDefault="00AF66DE" w:rsidP="00AF66DE">
            <w:pPr>
              <w:pStyle w:val="divdocumentulli"/>
              <w:spacing w:line="320" w:lineRule="atLeast"/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</w:pPr>
          </w:p>
          <w:p w14:paraId="4988A5FF" w14:textId="025AC1B9" w:rsidR="00362B8E" w:rsidRDefault="00362B8E"/>
          <w:p w14:paraId="6EC67586" w14:textId="77777777" w:rsidR="00AF66DE" w:rsidRDefault="00AF66DE">
            <w:pPr>
              <w:rPr>
                <w:vanish/>
              </w:rPr>
            </w:pPr>
          </w:p>
          <w:p w14:paraId="7FF2B2E4" w14:textId="77777777" w:rsidR="00362B8E" w:rsidRDefault="00362B8E">
            <w:pPr>
              <w:rPr>
                <w:vanish/>
              </w:rPr>
            </w:pPr>
          </w:p>
          <w:p w14:paraId="0A0DD113" w14:textId="77777777" w:rsidR="00362B8E" w:rsidRDefault="00362B8E">
            <w:pPr>
              <w:rPr>
                <w:vanish/>
              </w:rPr>
            </w:pPr>
          </w:p>
          <w:p w14:paraId="182BD9B2" w14:textId="77777777" w:rsidR="00362B8E" w:rsidRDefault="00362B8E">
            <w:pPr>
              <w:rPr>
                <w:vanish/>
              </w:rPr>
            </w:pPr>
          </w:p>
          <w:p w14:paraId="5073219C" w14:textId="77777777" w:rsidR="00362B8E" w:rsidRDefault="00362B8E">
            <w:pPr>
              <w:rPr>
                <w:vanish/>
              </w:rPr>
            </w:pPr>
          </w:p>
          <w:p w14:paraId="0ED9E02D" w14:textId="77777777" w:rsidR="00362B8E" w:rsidRDefault="00362B8E">
            <w:pPr>
              <w:rPr>
                <w:vanish/>
              </w:rPr>
            </w:pPr>
          </w:p>
          <w:p w14:paraId="0383E6CC" w14:textId="77777777" w:rsidR="00362B8E" w:rsidRDefault="00362B8E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D0021B"/>
              </w:rPr>
            </w:pPr>
          </w:p>
        </w:tc>
      </w:tr>
    </w:tbl>
    <w:p w14:paraId="20B992B9" w14:textId="77777777" w:rsidR="00362B8E" w:rsidRDefault="00362B8E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7866"/>
      </w:tblGrid>
      <w:tr w:rsidR="00362B8E" w14:paraId="09B3DF67" w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3E7E7B" w14:textId="77777777" w:rsidR="00362B8E" w:rsidRDefault="00000000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D0021B"/>
              </w:rPr>
            </w:pPr>
            <w:r w:rsidRPr="00AF66DE"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D0021B"/>
                <w:sz w:val="28"/>
                <w:szCs w:val="28"/>
              </w:rPr>
              <w:t>Education</w:t>
            </w:r>
          </w:p>
        </w:tc>
        <w:tc>
          <w:tcPr>
            <w:tcW w:w="7866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notlangSecnotskli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556"/>
            </w:tblGrid>
            <w:tr w:rsidR="00362B8E" w14:paraId="65CB1AF1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A86DBCC" w14:textId="77777777" w:rsidR="00362B8E" w:rsidRDefault="00000000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72576" behindDoc="0" locked="0" layoutInCell="1" allowOverlap="1" wp14:anchorId="00C27154" wp14:editId="3E825365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29" name="Picture 10002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566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06BC6D94" w14:textId="77777777" w:rsidR="008864C8" w:rsidRDefault="008864C8">
                  <w:pPr>
                    <w:pStyle w:val="singlecolumnspanpaddedlinenth-child1"/>
                    <w:tabs>
                      <w:tab w:val="right" w:pos="7526"/>
                    </w:tabs>
                    <w:spacing w:line="320" w:lineRule="atLeast"/>
                    <w:rPr>
                      <w:rStyle w:val="degree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</w:p>
                <w:p w14:paraId="42AAF3E8" w14:textId="153754C9" w:rsidR="00362B8E" w:rsidRDefault="00000000">
                  <w:pPr>
                    <w:pStyle w:val="singlecolumnspanpaddedlinenth-child1"/>
                    <w:tabs>
                      <w:tab w:val="right" w:pos="7526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egree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Associate of Science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| Psychology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ab/>
                  </w:r>
                  <w:r w:rsidR="00004130" w:rsidRPr="00004130">
                    <w:rPr>
                      <w:rStyle w:val="span"/>
                      <w:rFonts w:ascii="Arial" w:eastAsia="Arial" w:hAnsi="Arial" w:cs="Arial"/>
                      <w:i/>
                      <w:iCs/>
                      <w:sz w:val="22"/>
                      <w:szCs w:val="22"/>
                    </w:rPr>
                    <w:t>June</w:t>
                  </w:r>
                  <w:r w:rsidR="00004130" w:rsidRPr="00004130">
                    <w:rPr>
                      <w:rStyle w:val="span"/>
                      <w:rFonts w:eastAsia="Arial"/>
                      <w:i/>
                      <w:iCs/>
                      <w:sz w:val="22"/>
                      <w:szCs w:val="22"/>
                    </w:rPr>
                    <w:t xml:space="preserve"> </w:t>
                  </w:r>
                  <w:r w:rsidRPr="00004130">
                    <w:rPr>
                      <w:rStyle w:val="span"/>
                      <w:rFonts w:ascii="Arial" w:eastAsia="Arial" w:hAnsi="Arial" w:cs="Arial"/>
                      <w:i/>
                      <w:iCs/>
                      <w:caps/>
                      <w:color w:val="231F20"/>
                      <w:sz w:val="22"/>
                      <w:szCs w:val="22"/>
                    </w:rPr>
                    <w:t>2022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335BDA1B" w14:textId="77777777" w:rsidR="00362B8E" w:rsidRDefault="00000000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College of Western Idaho, Boise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3BD58749" w14:textId="77777777" w:rsidR="00362B8E" w:rsidRDefault="00362B8E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D0021B"/>
              </w:rPr>
            </w:pPr>
          </w:p>
        </w:tc>
      </w:tr>
    </w:tbl>
    <w:p w14:paraId="548E2AC3" w14:textId="77777777" w:rsidR="00362B8E" w:rsidRDefault="00362B8E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7866"/>
      </w:tblGrid>
      <w:tr w:rsidR="00362B8E" w14:paraId="5F55360D" w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0B6B74" w14:textId="77777777" w:rsidR="00362B8E" w:rsidRDefault="00000000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D0021B"/>
              </w:rPr>
            </w:pPr>
            <w:r w:rsidRPr="00AF66DE"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D0021B"/>
                <w:sz w:val="28"/>
                <w:szCs w:val="28"/>
              </w:rPr>
              <w:t>Certifications</w:t>
            </w:r>
          </w:p>
        </w:tc>
        <w:tc>
          <w:tcPr>
            <w:tcW w:w="7866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notlangSecnotskli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556"/>
            </w:tblGrid>
            <w:tr w:rsidR="00362B8E" w14:paraId="2F9CD062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A264191" w14:textId="77777777" w:rsidR="00362B8E" w:rsidRDefault="00000000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73600" behindDoc="0" locked="0" layoutInCell="1" allowOverlap="1" wp14:anchorId="28C62628" wp14:editId="54B29104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31" name="Picture 10003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3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566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5C089FE9" w14:textId="77777777" w:rsidR="008864C8" w:rsidRDefault="008864C8">
                  <w:pPr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</w:p>
                <w:p w14:paraId="58AE3E67" w14:textId="05C46FFB" w:rsidR="00362B8E" w:rsidRDefault="00000000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First Aid Certification CPR Certification</w:t>
                  </w:r>
                </w:p>
              </w:tc>
            </w:tr>
          </w:tbl>
          <w:p w14:paraId="2DF306B6" w14:textId="77777777" w:rsidR="00362B8E" w:rsidRDefault="00362B8E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D0021B"/>
              </w:rPr>
            </w:pPr>
          </w:p>
        </w:tc>
      </w:tr>
    </w:tbl>
    <w:p w14:paraId="63078AEE" w14:textId="77777777" w:rsidR="00362B8E" w:rsidRDefault="00000000">
      <w:pPr>
        <w:spacing w:line="20" w:lineRule="auto"/>
        <w:rPr>
          <w:rFonts w:ascii="Arial" w:eastAsia="Arial" w:hAnsi="Arial" w:cs="Arial"/>
          <w:color w:val="231F20"/>
          <w:sz w:val="22"/>
          <w:szCs w:val="22"/>
        </w:rPr>
      </w:pPr>
      <w:r>
        <w:rPr>
          <w:color w:val="FFFFFF"/>
          <w:sz w:val="2"/>
        </w:rPr>
        <w:t>.</w:t>
      </w:r>
    </w:p>
    <w:sectPr w:rsidR="00362B8E">
      <w:pgSz w:w="11906" w:h="16838"/>
      <w:pgMar w:top="640" w:right="640" w:bottom="64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54DA8D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66E9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B3CF8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30809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37437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E4A53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15204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E07C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19A90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40708BB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CA635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C0CA4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6D6E9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FACD5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76CA2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AEAC2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C5EAF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16CDA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C7300E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95868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26D7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1DA5C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65426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A5697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61E4A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A4497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F5C89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B56CA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2CF2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95AF0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5467A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87AD5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9005C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D5E8C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34F0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D8DD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1D65C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EC444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AEC46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09AB9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C923E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0CC8F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F281F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AD8F5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9617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6CEAE7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26CDA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A26FF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2D664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5293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C30EA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CAE78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FACF3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1A2C7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8264CF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2E2C8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22219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824BCC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8806C8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C8CE1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31264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EA8FB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20A89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A692C8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7C2E1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7A213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0B8E4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A385D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A1A6A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46AB5A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62602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FF0D5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EF3C92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088B6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6E605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A6C10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B9625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946B9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FBE34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E6A72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2368D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2F16BC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38CFD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D6048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CBC80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8FEDD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3DA3DC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9AE48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544CB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3F2BD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43775D6D"/>
    <w:multiLevelType w:val="hybridMultilevel"/>
    <w:tmpl w:val="C71AD4A4"/>
    <w:lvl w:ilvl="0" w:tplc="08090001">
      <w:start w:val="1"/>
      <w:numFmt w:val="bullet"/>
      <w:lvlText w:val=""/>
      <w:lvlJc w:val="left"/>
      <w:pPr>
        <w:ind w:left="87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9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9" w:hanging="360"/>
      </w:pPr>
      <w:rPr>
        <w:rFonts w:ascii="Wingdings" w:hAnsi="Wingdings" w:hint="default"/>
      </w:rPr>
    </w:lvl>
  </w:abstractNum>
  <w:num w:numId="1" w16cid:durableId="1812744467">
    <w:abstractNumId w:val="0"/>
  </w:num>
  <w:num w:numId="2" w16cid:durableId="2009869699">
    <w:abstractNumId w:val="1"/>
  </w:num>
  <w:num w:numId="3" w16cid:durableId="68121044">
    <w:abstractNumId w:val="2"/>
  </w:num>
  <w:num w:numId="4" w16cid:durableId="604582408">
    <w:abstractNumId w:val="3"/>
  </w:num>
  <w:num w:numId="5" w16cid:durableId="1116363376">
    <w:abstractNumId w:val="4"/>
  </w:num>
  <w:num w:numId="6" w16cid:durableId="1688174507">
    <w:abstractNumId w:val="5"/>
  </w:num>
  <w:num w:numId="7" w16cid:durableId="1977835962">
    <w:abstractNumId w:val="6"/>
  </w:num>
  <w:num w:numId="8" w16cid:durableId="1521822189">
    <w:abstractNumId w:val="7"/>
  </w:num>
  <w:num w:numId="9" w16cid:durableId="1299916625">
    <w:abstractNumId w:val="8"/>
  </w:num>
  <w:num w:numId="10" w16cid:durableId="2041079078">
    <w:abstractNumId w:val="9"/>
  </w:num>
  <w:num w:numId="11" w16cid:durableId="16991595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8E"/>
    <w:rsid w:val="00004130"/>
    <w:rsid w:val="0017122C"/>
    <w:rsid w:val="00274BD6"/>
    <w:rsid w:val="002D5A7E"/>
    <w:rsid w:val="00362B8E"/>
    <w:rsid w:val="004B357A"/>
    <w:rsid w:val="00556540"/>
    <w:rsid w:val="006071DC"/>
    <w:rsid w:val="00620B59"/>
    <w:rsid w:val="00686885"/>
    <w:rsid w:val="008864C8"/>
    <w:rsid w:val="009059D5"/>
    <w:rsid w:val="009305C4"/>
    <w:rsid w:val="009C77F6"/>
    <w:rsid w:val="009D121D"/>
    <w:rsid w:val="00A04B6E"/>
    <w:rsid w:val="00AF66DE"/>
    <w:rsid w:val="00AF78B3"/>
    <w:rsid w:val="00B2084A"/>
    <w:rsid w:val="00B438CD"/>
    <w:rsid w:val="00B97D87"/>
    <w:rsid w:val="00BD7A2B"/>
    <w:rsid w:val="00C1774B"/>
    <w:rsid w:val="00CF52E6"/>
    <w:rsid w:val="00EB263D"/>
    <w:rsid w:val="00EC13B4"/>
    <w:rsid w:val="00F049E3"/>
    <w:rsid w:val="00F3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FC69AA"/>
  <w15:docId w15:val="{E1164C23-F0E9-8944-AE0C-E6800477D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320" w:lineRule="atLeast"/>
    </w:pPr>
    <w:rPr>
      <w:color w:val="231F20"/>
    </w:rPr>
  </w:style>
  <w:style w:type="paragraph" w:customStyle="1" w:styleId="divdocumentdivfirstsection">
    <w:name w:val="div_document_div_firstsection"/>
    <w:basedOn w:val="Normal"/>
  </w:style>
  <w:style w:type="character" w:customStyle="1" w:styleId="monogram">
    <w:name w:val="monogram"/>
    <w:basedOn w:val="DefaultParagraphFont"/>
  </w:style>
  <w:style w:type="character" w:customStyle="1" w:styleId="divname">
    <w:name w:val="div_name"/>
    <w:basedOn w:val="div"/>
    <w:rPr>
      <w:color w:val="D0021B"/>
      <w:sz w:val="68"/>
      <w:szCs w:val="68"/>
      <w:bdr w:val="none" w:sz="0" w:space="0" w:color="auto"/>
      <w:vertAlign w:val="baseline"/>
    </w:rPr>
  </w:style>
  <w:style w:type="character" w:customStyle="1" w:styleId="div">
    <w:name w:val="div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Paragraph">
    <w:name w:val="div Paragraph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PARAGRAPHNAME">
    <w:name w:val="div_document_div_PARAGRAPH_NAME"/>
    <w:basedOn w:val="TableNormal"/>
    <w:tblPr/>
  </w:style>
  <w:style w:type="paragraph" w:customStyle="1" w:styleId="divdocumentsectionSECTIONCNTC">
    <w:name w:val="div_document_section_SECTION_CNTC"/>
    <w:basedOn w:val="Normal"/>
  </w:style>
  <w:style w:type="character" w:customStyle="1" w:styleId="divaddress">
    <w:name w:val="div_address"/>
    <w:basedOn w:val="div"/>
    <w:rPr>
      <w:sz w:val="22"/>
      <w:szCs w:val="22"/>
      <w:bdr w:val="none" w:sz="0" w:space="0" w:color="auto"/>
      <w:vertAlign w:val="baseline"/>
    </w:rPr>
  </w:style>
  <w:style w:type="character" w:customStyle="1" w:styleId="divdocumenticonstable">
    <w:name w:val="div_document_iconstable"/>
    <w:basedOn w:val="DefaultParagraphFont"/>
  </w:style>
  <w:style w:type="character" w:customStyle="1" w:styleId="divdocumenticonstableiconPlaceL">
    <w:name w:val="div_document_iconstable_iconPlaceL"/>
    <w:basedOn w:val="DefaultParagraphFont"/>
  </w:style>
  <w:style w:type="character" w:customStyle="1" w:styleId="divdocumenticonstablemltField">
    <w:name w:val="div_document_iconstable_mltField"/>
    <w:basedOn w:val="DefaultParagraphFont"/>
  </w:style>
  <w:style w:type="table" w:customStyle="1" w:styleId="divdocumentdivPARAGRAPHCNTC">
    <w:name w:val="div_document_div_PARAGRAPH_CNTC"/>
    <w:basedOn w:val="TableNormal"/>
    <w:tblPr/>
  </w:style>
  <w:style w:type="character" w:customStyle="1" w:styleId="divdocumentsectiontwocolsectiondivheading">
    <w:name w:val="div_document_section_twocolsection_div_heading"/>
    <w:basedOn w:val="DefaultParagraphFont"/>
  </w:style>
  <w:style w:type="paragraph" w:customStyle="1" w:styleId="divdocumentsectiontwocolsectiondivheadingdivsectiontitle">
    <w:name w:val="div_document_section_twocolsection_div_heading_div_sectiontitle"/>
    <w:basedOn w:val="Normal"/>
    <w:pPr>
      <w:pBdr>
        <w:top w:val="none" w:sz="0" w:space="15" w:color="auto"/>
      </w:pBdr>
    </w:pPr>
  </w:style>
  <w:style w:type="character" w:customStyle="1" w:styleId="divdocumentsectiontwocolsectiondivheadingdivsectiontitleCharacter">
    <w:name w:val="div_document_section_twocolsection_div_heading_div_sectiontitle Character"/>
    <w:basedOn w:val="DefaultParagraphFont"/>
  </w:style>
  <w:style w:type="character" w:customStyle="1" w:styleId="divdocumentsectiontwocolsectiondivparagraphWrapper">
    <w:name w:val="div_document_section_twocolsection_div_paragraphWrapper"/>
    <w:basedOn w:val="DefaultParagraphFont"/>
  </w:style>
  <w:style w:type="character" w:customStyle="1" w:styleId="divdocumentdivparagraphWrapperdivparaCell">
    <w:name w:val="div_document_div_paragraphWrapper_div_paraCell"/>
    <w:basedOn w:val="DefaultParagraphFont"/>
  </w:style>
  <w:style w:type="character" w:customStyle="1" w:styleId="divdocumentdivparagraphsinglecolumn">
    <w:name w:val="div_document_div_paragraph_singlecolumn"/>
    <w:basedOn w:val="DefaultParagraphFont"/>
  </w:style>
  <w:style w:type="paragraph" w:customStyle="1" w:styleId="divdocumentulli">
    <w:name w:val="div_document_ul_li"/>
    <w:basedOn w:val="Normal"/>
    <w:pPr>
      <w:pBdr>
        <w:left w:val="none" w:sz="0" w:space="8" w:color="auto"/>
      </w:pBdr>
    </w:pPr>
  </w:style>
  <w:style w:type="table" w:customStyle="1" w:styleId="divdocumentsectiontwocolsectionnotlangSecnotskliSecdivparagraphWrapperdivparagraph">
    <w:name w:val="div_document_section_twocolsection_not(.langSec)_not(.skliSec)_div_paragraphWrapper_div_paragraph"/>
    <w:basedOn w:val="TableNormal"/>
    <w:tblPr/>
  </w:style>
  <w:style w:type="table" w:customStyle="1" w:styleId="divdocumentsectiontwocolsection">
    <w:name w:val="div_document_section_twocolsection"/>
    <w:basedOn w:val="TableNormal"/>
    <w:tblPr/>
  </w:style>
  <w:style w:type="paragraph" w:customStyle="1" w:styleId="p">
    <w:name w:val="p"/>
    <w:basedOn w:val="Normal"/>
  </w:style>
  <w:style w:type="character" w:customStyle="1" w:styleId="divdocumentulliCharacter">
    <w:name w:val="div_document_ul_li Character"/>
    <w:basedOn w:val="DefaultParagraphFont"/>
  </w:style>
  <w:style w:type="table" w:customStyle="1" w:styleId="divdocumenttable">
    <w:name w:val="div_document_table"/>
    <w:basedOn w:val="TableNormal"/>
    <w:tblPr/>
  </w:style>
  <w:style w:type="paragraph" w:customStyle="1" w:styleId="singlecolumnspanpaddedlinenth-child1">
    <w:name w:val="singlecolumn_span_paddedline_nth-child(1)"/>
    <w:basedOn w:val="Normal"/>
  </w:style>
  <w:style w:type="character" w:customStyle="1" w:styleId="singlecolumnspanpaddedlinenth-child1Character">
    <w:name w:val="singlecolumn_span_paddedline_nth-child(1) Character"/>
    <w:basedOn w:val="DefaultParagraphFont"/>
  </w:style>
  <w:style w:type="character" w:customStyle="1" w:styleId="jobtitle">
    <w:name w:val="jobtitle"/>
    <w:basedOn w:val="DefaultParagraphFont"/>
    <w:rPr>
      <w:b/>
      <w:bCs/>
      <w:caps/>
      <w:color w:val="D0021B"/>
    </w:rPr>
  </w:style>
  <w:style w:type="character" w:customStyle="1" w:styleId="datesWrapper">
    <w:name w:val="datesWrapper"/>
    <w:basedOn w:val="DefaultParagraphFont"/>
    <w:rPr>
      <w:i/>
      <w:iCs/>
    </w:rPr>
  </w:style>
  <w:style w:type="character" w:customStyle="1" w:styleId="jobdates">
    <w:name w:val="jobdates"/>
    <w:basedOn w:val="DefaultParagraphFont"/>
    <w:rPr>
      <w:caps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degree">
    <w:name w:val="degree"/>
    <w:basedOn w:val="DefaultParagraphFont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Sydney Knoelk</vt:lpstr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Sydney Knoelk</dc:title>
  <cp:lastModifiedBy>Sydney Knoelk</cp:lastModifiedBy>
  <cp:revision>17</cp:revision>
  <dcterms:created xsi:type="dcterms:W3CDTF">2022-07-14T14:18:00Z</dcterms:created>
  <dcterms:modified xsi:type="dcterms:W3CDTF">2022-07-15T10:58:00Z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58a23330-5aaa-4a98-87a5-b860a1559c1c</vt:lpwstr>
  </property>
  <property fmtid="{D5CDD505-2E9C-101B-9397-08002B2CF9AE}" pid="3" name="x1ye=0">
    <vt:lpwstr>jFAAAB+LCAAAAAAABAAUm7WWg1AURT+IIhC8xDW4d7i78/XDtEkx8Lj3nL1nEQREsC9EcDDFwhRPIV8Ux0ESQ0GGJ1CaQ724SuKPsqcb4vYNZiYWBD7wDxKj3J9acMQefAa91mO2UpegcG3ZLjOlpFZzufxcEoaZKabhnP8ljJlCArbn6RqKDgBcZ1HW8TwheyU5zH156KELEdhWHzdMuKvVl/67fj+ooH2QLwuDDE7h2e8Kns+IaHOTzFTR4ni</vt:lpwstr>
  </property>
  <property fmtid="{D5CDD505-2E9C-101B-9397-08002B2CF9AE}" pid="4" name="x1ye=1">
    <vt:lpwstr>uCg1EZRtb8CC1qymJ4ckO6MIgMnsDuJ9Cbt3enSyptbYEFjGZM8rtG97fhUW7hGwqQ9XZIf4Bp4IpvOyJ0BmnlJQCCGb78eE6Y/Zl5pZ2QdARSwYZsbJMvATgSdrqXZhJ0UsNn3q+bw0Z1vJIlw2b1NwAdWWJScN0K1quf8rVjkeZ0MTuysPPbuIdXs+DHe+mi3HC6w2oPjliboIc3a5QSbORdfh2Qvi8YKcKW9UaK4MM7QH1vuSnFvLvaeuOaG</vt:lpwstr>
  </property>
  <property fmtid="{D5CDD505-2E9C-101B-9397-08002B2CF9AE}" pid="5" name="x1ye=10">
    <vt:lpwstr>ffzv60+IcJP0crfCmGOglBwL4pVPQlYNw+hZXPoRRXh2pqPwS6sd5rYHZTnkBZmBW1q2bYRmOUFucDv+XquA53WF02kk8oQWYPhvHZz9VNWWVxAgSb4n4DCubgIN/bpHs3cMFI6xLlZHWgXZ1N7aok19lngz3HT8Gv3CCfJ5OjC/WpDq7HHwqOl7gu7Daj+GOznbFO54f/QjG4rfpZzZS4gUL8QC90eA08CD8f6XguetHJDgsvuMUU8ih7SI6Jr</vt:lpwstr>
  </property>
  <property fmtid="{D5CDD505-2E9C-101B-9397-08002B2CF9AE}" pid="6" name="x1ye=11">
    <vt:lpwstr>rt93ko1WqqZ3u8pUMqpYSAgQIm0TQuMRZqds1PAm23RqqxcWyis6fDEIK0nK5QWFuzgu+YEALIRVsJ53frGRK7oo9t3scU/jXUa/4N7Qx5KO3Ih/QS2qhCbz7jFR2D0jEdo5pOQ7HuANEIm2D5FKU+EUSiw0spQP1/rIX5Tvpn21iHJOqzrP/C0ATpQJemNGV/VoII6GDmIoeibG+488RkJTasmNT+jQkK2/WWCZEFsw3mZcQEZTIE2feIDrXxu</vt:lpwstr>
  </property>
  <property fmtid="{D5CDD505-2E9C-101B-9397-08002B2CF9AE}" pid="7" name="x1ye=12">
    <vt:lpwstr>v+9hVMPPKXkQS8phQGg+tuwLEOlEbpxFiaToBia8fEUxM8kqB8UyeXxyFpcmhOzeVYHzBFCUqraIKEHbYH30MXF9YqMlTzWulfyM0LMQX/7ofqF8OIT/U/sUj+iB8ogDCgqy73oM4MhtYzKz7wld6IZPdDEKUmM/57vzXpUovW2KtZT3zRaQzZ0PIeJgGpFSTV42D80I7IVyxdSBKhIzh+qlmtjIJsMOCqNCJ5bqPwbFQl5vm45aqFjpmxT0vxG</vt:lpwstr>
  </property>
  <property fmtid="{D5CDD505-2E9C-101B-9397-08002B2CF9AE}" pid="8" name="x1ye=13">
    <vt:lpwstr>imLbzAGFXBZiPz12dgppaNWO8NLgzXmth6jXxXWE2a10zrbxFGeOyXQzbMM69w9TCUOfLWqcvOfwCi2Yn9vgAL059PRsb88JRBzd5IUONF7uixCNT6ns2OfoVjPdUmlOS85BCpFPEoIuuwB2pnF/I3IIqzQfzrRWHqkllkir8VMa+8HWQPdYxQO2RtB3sGhFY1juw9rqXKx8bY2yuvpSP9Ozo8aVbUFaGDwHSn7OJneAT0d89Y3miTeDikgFmHf</vt:lpwstr>
  </property>
  <property fmtid="{D5CDD505-2E9C-101B-9397-08002B2CF9AE}" pid="9" name="x1ye=14">
    <vt:lpwstr>fYOWORPFaZaEXTgPUTE10C86IIzm5xhFWLKb1n/1i7cGZvSE/S4DguNYp2PFPcSK11xJzb2Q+xuKwFjPHtWVohbhigysYcH/mLs8k/jk7y04noMGH7p0cOsvuxroyRLWRz3/A43ivDvKcUf4iLvLmixm+KRpbU/NYm8KnP8v09PouDmsEE3eEBa64Q8wiIxLcuixwkGuige1YPgm/HaTe4vHQsCFuHNZima1lHBRe/DrvZm8v3E/XRxX7cMuRLl</vt:lpwstr>
  </property>
  <property fmtid="{D5CDD505-2E9C-101B-9397-08002B2CF9AE}" pid="10" name="x1ye=15">
    <vt:lpwstr>eiKctAxz3jC21D28QFhElWHK8UFTXQyn73SD0gytDuhFQuUb3ymLVGo6ubwZTviidfUVTNlztdWPypueiNSqxjQBvkw9p2c9mEIzT930Twaa3OmpnsBuZhtDcB4cwIHv0cQbeEvy5lpe8BRjEKW9s3ikPQNFCN/zRRMF9zWncnaCEpM8TLgnVgh8dcJ+TjSv0MxwG5JoGUhf6EPXliBxUS7Ya9GNmok4g+l2E8U6QRyCw4LLcWfWsFrOf9KkPfl</vt:lpwstr>
  </property>
  <property fmtid="{D5CDD505-2E9C-101B-9397-08002B2CF9AE}" pid="11" name="x1ye=16">
    <vt:lpwstr>VdvtY9u+qKAQhvVnpF8fklTdtNVZ9LdiYuSq/6Xrq5txeFsxEX9SUA+SkNiPARvFLatChpvreNYprWcaYAaKychWMIm4FHWuiCzsADFHQmPojQQ0xQfpCDixMzTke1EBDUGCRJzRqw3rKg6nLrq5OvNYAOGofkS8jzB323qRvPEOWpGbcmB+vl7QddNm8hYfZr9q17ETLimedS/SFT0tburQKDGrOXTHtyntOL8P89Jyx5tZdkowGadJKv2oHcB</vt:lpwstr>
  </property>
  <property fmtid="{D5CDD505-2E9C-101B-9397-08002B2CF9AE}" pid="12" name="x1ye=17">
    <vt:lpwstr>IcN4iaztyTGyI3cd5+yuucF0ozrVK6xYnlailRIS8WSAnvUzSXxPyiASJ++H3BkbhEFsY0Fp5lETPfGEyq4VPEH7O30bVdJtMwi9tTIv85RcIOZkOhCDV/RAFUaJ4Ygw/RJEkk/GFgH8yu7ZHwkPB+QUX3k0d4QXheTQO35HZS6a2DsjSQkux1zCV37DnU5xjnK4Sxs28unBAo1YMKoUMHW72KRAbVhCPdxS/5eRkOTcZZONcBsVNw1Moa4Kaeg</vt:lpwstr>
  </property>
  <property fmtid="{D5CDD505-2E9C-101B-9397-08002B2CF9AE}" pid="13" name="x1ye=18">
    <vt:lpwstr>A5B9+8yRb4uBqMcFkzY1cLkrYCtX31YYN3ieA1POyilEdZaDAmRcZAPwnDDHcuIpqgh1nKNp1F8q5N4ciBkoU6D/PbQxeZQ0x+US9dM4+H1VONB/d3nrGPlohSP42wVOcKC0BdFI3B6jcfOgYW5LVIYPG78KBhWQpnw4dnu/joxPaFJLi6DOlt0QzPdjMF8nY03PsowDnMgddp3E0O4+UHOLmV4wdAMK6GQcDY1EED4IKlwMQhgKDvYFaFKfA1c</vt:lpwstr>
  </property>
  <property fmtid="{D5CDD505-2E9C-101B-9397-08002B2CF9AE}" pid="14" name="x1ye=19">
    <vt:lpwstr>zzpz/QKOOaefDKTPTAs+c2W+3QtOf0w82XI6ya2+tteORXTjfVoHy0d5QYcl2wpESrpusZLfzI03oj5tX/D1rhp0bs9PLfvGgHTrHR+rnx46eddI35PyOHRlY4S10SZEQSgHxPY917i+A5MNXahZO8XKrduoWcUhK8IxBzbLZ/4YBdLNRnSr5tqb2VRlPGckpjdkF9Bo1HcrN+KnBjbrkvl9J1h/5WBx38pZ1o1NA59ZX2JFeg1gA5qvLS0cd6T</vt:lpwstr>
  </property>
  <property fmtid="{D5CDD505-2E9C-101B-9397-08002B2CF9AE}" pid="15" name="x1ye=2">
    <vt:lpwstr>+DQrcI6Zrcw+9QtQgJ+MUsLhA+8gKnpr1A1JBiWGKVyQOpvYpVNX2VO6B+EUoyrFTBchQn3A7cVavqfhcDK0qzchGJrJRTA3MHwjJTVwZzZB4lAc0TQw3uYc3sd3PrMIXYb9Q0I4YsUFbJRxhmzRocAuej/2weeMazsCQ5Q7EtcqPsa31NrjBDnQenx5AmUPq1fMnuWTac0NIQp9dSIJn5ht5FnDU2jOYqJZFDrXEGPXbvtmJ6jC5YrDONKTsin</vt:lpwstr>
  </property>
  <property fmtid="{D5CDD505-2E9C-101B-9397-08002B2CF9AE}" pid="16" name="x1ye=20">
    <vt:lpwstr>qnpOTP9FxzVwuY/GpGBzMVhqkCtfoodZr9c/sGTwdwebN6bXyFGdX+7TPdVwlBxLStd++Fe/XfHOXsn5yzGlkjg27Pf+A6+016WGMMT+l/PX0r7cLRU9dbjj0PI+yGNpyjB21zemWCArN4rtsfAHVHkcvzNaov4bQ0FvEMSh2xWg/Y7D+znd3BpUXWTpC+DL/dHb6RuFkmo0F1D/lBNSOoG837QO9boOmVABjbQWzaK9x1yA7u8JuEyJ68Q6cq6</vt:lpwstr>
  </property>
  <property fmtid="{D5CDD505-2E9C-101B-9397-08002B2CF9AE}" pid="17" name="x1ye=21">
    <vt:lpwstr>C8ntUjUmPMYd1XmiYzO3tXTTR2YXaI/WRVV8VZc/ZAcOI5zRj0JDGikSmZzExOiYoiHRT7dSJM6XgvkHvl2LDYsGEauQ15FNaHsYCZ/HM1yPJwLhySVEUYB2wwIrUCaR9Sau2Cq9e1LcQyw6BlO/g8dcTIgy8MbUDLSjCWqoXfCYIUIgvI8jokTXu36VUs4XfD03w1qBav2HPz7/uXSFMv+6Hun9DCv0ObKjqXWDabC7v+twFNz2L1bAsiDEjQC</vt:lpwstr>
  </property>
  <property fmtid="{D5CDD505-2E9C-101B-9397-08002B2CF9AE}" pid="18" name="x1ye=22">
    <vt:lpwstr>fLiKekg5B+9rZuNxGV456QtaoyxKop9QCJVTFhMXKmdIwyAr4NBELoBUdyJy0j63JMnU/QjTBdTgPsRx9FS19TH4v7jE6qCovy+2ryCek4fTrW83Xt1AdrelC7osu5+kXYKuCzPZORCMrcGf004EYfFqeumJi151FgXcwURMuIYAfKs1ufPnEPNviaZOlkcVaT6FI6J0971w5IlRbA3FDjnYpMMtlTxIK88YTodp72wvg9XQMqENjRv2XcL+N6X</vt:lpwstr>
  </property>
  <property fmtid="{D5CDD505-2E9C-101B-9397-08002B2CF9AE}" pid="19" name="x1ye=23">
    <vt:lpwstr>+NSv1BrtOcCKo7VQe0Q975BqXBFNvwk4WWnFXBNjkVswhgsoVP15ICpGfOPJ3QEmFa256KK5tqA8Z/VSEwhwrsNcWh39JIvRrqLS6QRd+gpfF56v0tyLJQncOHYdJBH5KqYQEObnIBe9F3IIWTxsQnuEoeRYPa2uwW91anRSijRz5ogDC/EIDYbTwz18cxKd3eTp7CoCN08gaHattpMQ2+XTVSZndIKCSSJVfvWKyQqmULVeG+CsncFZRga93ls</vt:lpwstr>
  </property>
  <property fmtid="{D5CDD505-2E9C-101B-9397-08002B2CF9AE}" pid="20" name="x1ye=24">
    <vt:lpwstr>6Gbtie9XJC44zaR9eIbveghOUWpOsZbF7ncRepT/PQKkhC/L6p9dyn6D2Nt7ds8+3l6DCAGVjny0E9hL6rb5n4RXtEeEblCfuPOabhdJZPyVpQpCkVZJjHwMR0go2F15CLR24FVo1oAyJRNl0yQuTuINEcqXi+wxKIkQ+AjmkDFkEsJcnkCPz1hNObx1YBz7ER2jtN0MT5x6YYuG/T5FDEwN1PLNT4Ypi1c9Ve8ILhQ++WPATtsOwmfW5+e61AY</vt:lpwstr>
  </property>
  <property fmtid="{D5CDD505-2E9C-101B-9397-08002B2CF9AE}" pid="21" name="x1ye=25">
    <vt:lpwstr>ABoaXV/ymOv5eQfr8LWVvw+mT8AY6vY/r/ISIra0fqVyAW+mr8yHcliCyX+7lTo9bll+ldl3j+nPDSp3iyy7/4E47WGEL27EUlC9g8eDGJ6ZztV9x0pNic0omnCHI43JcL4zGi8dMzVZmdkUa4N4xtnFRIymQhO2TfJLli57jPZSM5gEJtYChLVW0iZiOVQUWoPzObqaM7gfzHwWif+52BYTadHkHGSfy0P5AcYxQyGQdXV92m/dHr5wxi5ps1g</vt:lpwstr>
  </property>
  <property fmtid="{D5CDD505-2E9C-101B-9397-08002B2CF9AE}" pid="22" name="x1ye=26">
    <vt:lpwstr>qKb0zktsi0LWWISuz9WHh+lcIy/HhrXSWGfWr0qsjmkKvAdTIJoI3uj/51suwdFC8ON7tTqLr1GgLGadYo/tTrXsDHy9qEx0Pj6H75aZOpKdazm2IWhG75jzrzJYKnrMsk6gWGJz8AwO9jrERI0fbMgbs1GZ9yN/f2cYr4tkYRL1dSzcIlPl8rT0mQ5pZBwKnsU6WbifYy+Lks+leHywtSps4bLY03vFqVj7JGQqtFRRcf4S+ZOe/d63OnkNH8V</vt:lpwstr>
  </property>
  <property fmtid="{D5CDD505-2E9C-101B-9397-08002B2CF9AE}" pid="23" name="x1ye=27">
    <vt:lpwstr>s+FJlcbhTEqcqus0MT7ESniWE6YpIqWt0urYXdMkjoipHpqtbeIYVQDZdFajmdZiTynd366H6o8ACNaYruf5EzqdfzcBPP+dtBeVHOZp3NDJbEzAfCJqrBMrJHybW5k1z3k8T9Jkse+7eYLyU3EIVJvEAutb3wF22SBEHAdRBdD+deh8AihMyWiCRNrWpdWB5w8I3fnuvFD27Z4WiINieeXikpjvViU8921nXJy261DIoaEAdlZeI7Hn0g8BpGB</vt:lpwstr>
  </property>
  <property fmtid="{D5CDD505-2E9C-101B-9397-08002B2CF9AE}" pid="24" name="x1ye=28">
    <vt:lpwstr>9DV/XSgIB7/WcIynmICNN7FoJD9YBB93+caStlQPgEXLVjkrs+hnQm2Bbdbj/ZItDTCNadQzKgEr5wsOL7wimQ9B6vZryEkrZvOubBHMttgyFmMiT9WLSIwzqAyH39MoGieEDT33jDjekOQF9VHS+gS+64TghqaLvg8p/bNoAj1Yk4saNr8ejwSeaq+gGxjeUi4+7vnuK2jJWcfs1dyyYMtG9HD/eio0rxXa9rDf6NWljq6y4YiRntzP4NjapkY</vt:lpwstr>
  </property>
  <property fmtid="{D5CDD505-2E9C-101B-9397-08002B2CF9AE}" pid="25" name="x1ye=29">
    <vt:lpwstr>vStH5MCyyBXeiifMH56Mv+5Mqgi5jMy1lgvwOI7RTxl4G6SObYNzLo/AinuAKndrEjb/PLUYd+Xz9cnqPrEbF7bbVEaVyb0g3xS8Kn09eav7HB53fF1E1bRdMfH0UDYn2pu8mGhgmzOxc3hgYlyWWb075WZOB1CRP+gBcxlw6/V7TsYK0RdtL2UdQuDpNl2FPT6X5ZR5w34Qs4Q8ooXCqxoGsdkOp3ASjnFJxo11LNVRUhJ4dIduliBGnMGoHKG</vt:lpwstr>
  </property>
  <property fmtid="{D5CDD505-2E9C-101B-9397-08002B2CF9AE}" pid="26" name="x1ye=3">
    <vt:lpwstr>MhSRT4K0xdc5exkAzFp/C4GpfC3VfJi0i5X3RdtuGg4fCfFNJoPrF/xBT5aXBoceKPjTpzMLs3jwm4LEEGTqFlnpo1Vi9IfpS6OjKy3VDmAheh/TbwqkzLInDYOMx0pnn+MVrYHjhGWkXEFoWsLaiVaR1QPDH6z5ARULT//GpjK4w8WB7kNeTprWcZDcy4PDmRuWblQZJ55shWElmiMkalZCrM+Lnki3vUZnwkZ6l0M+YL9yT/TUqiPTMzobU48</vt:lpwstr>
  </property>
  <property fmtid="{D5CDD505-2E9C-101B-9397-08002B2CF9AE}" pid="27" name="x1ye=30">
    <vt:lpwstr>ACd3H4lrazm6B/zOHwSQlwH/qevcp7VgX3Vyxr6qnI6d8RRYt3z+zodF9TTFX1kZJSqA4sibC0cyJF76cUoqE4R4rC5a9sOPrkdW4blg07UGcugOA92U73sVHazNcKFxu4j7gcSIE0STwSdL5oUug2dy9JQnca5XnPB9jFpuXGUk+EW8n5JYaoofaImLnJ/odzGqENS+QYP1fBWSRICYV5D7pYsnJ+KeP7lbC4tHTU6GowK2ysTqkGoysCTyo3n</vt:lpwstr>
  </property>
  <property fmtid="{D5CDD505-2E9C-101B-9397-08002B2CF9AE}" pid="28" name="x1ye=31">
    <vt:lpwstr>/Za615PD3Ktw+da0HMMIKZpivJlt/B8DMxWWWUja6omEmB/7UbgC5k2EjftYelYybtcFkiqlKOpd8kWaYvKJJd499ygs4Axe6zkUkJj3eOAqWfg9vmALxebI5Wf3q9CM+dNzKjHFH7PeBq9Xjyb2fnqnr1u8I9HN3ge09Z3rWSfEdzQASR+rjr6K/PuaWfbovLC0BnJhbwTLzc51REzf8bHss0EVN9NZ0dCd8IRcZuKerjTIZKW6OF0970SW1d2</vt:lpwstr>
  </property>
  <property fmtid="{D5CDD505-2E9C-101B-9397-08002B2CF9AE}" pid="29" name="x1ye=32">
    <vt:lpwstr>4FVuMITfY9KWFxIjs4WKduIMV4KhyLdHYjKfadEyQrYk0hIEq58MzIXADs1jqOYi4eaa/rUEQBUV+Y5phiO859jXSAUxMhAJ15LGNIBhiOoiz0+SeiEfTMVf3CjY5QVfman0x7Q9Bc7DH7v42EYoC6aXzW0e5dCacXrSMxDmSD518InF7MYKFeepqkga7u9zPQj805/A58cJ1mJhtLmqKxbc6Qv+V1Cc2bR+3c2uH7fmPcjHPFyaGz0PB85dnWG</vt:lpwstr>
  </property>
  <property fmtid="{D5CDD505-2E9C-101B-9397-08002B2CF9AE}" pid="30" name="x1ye=33">
    <vt:lpwstr>sF4Ss/dZfsXU5OXiLmQtb145bKk3GffMc8fPut/DZ9c1hALMy7hOWnixJ5vfVGjdDxR1NH493pXTfF6y2YN/HICmBmQarWVvR0fT+EI6LGCbPLLuw+Irzbr1lQl1F7Ib54AF43xrK4NqlEyJt/+p2WLfQkd0StHmc21Q52scdOHhGg1bsUwDKUMciWP52jjaBwHISrK57nXMKPlWumdVU8tr8PCuFPTVV4Nvt9/KoYilCg3oP4U8AYQGYe3Z0+f</vt:lpwstr>
  </property>
  <property fmtid="{D5CDD505-2E9C-101B-9397-08002B2CF9AE}" pid="31" name="x1ye=34">
    <vt:lpwstr>JO1O/DNnUeNo9oJ84ObR90sy+9eTcNVsdjJ615lOKvkBIE/N7JC/DfCmmOvIw15g0t17nhczbqCXDuomAZezwo1Pylqjr2hfcJmBJV33pVn8Od6VvF0wF3FVcIHu2OBY0M54Dn0izTq8AoClFhucjWMy9LzdCfdC/yddO7l6H9Fa4JnTmohSTO6fBv9FK2zFAH3HC0ALrqfRyXKcWtexTipeefSw6uMtKsvSFk0oMBqOf3qcWg7Q5/vxJqKabW9</vt:lpwstr>
  </property>
  <property fmtid="{D5CDD505-2E9C-101B-9397-08002B2CF9AE}" pid="32" name="x1ye=35">
    <vt:lpwstr>oTPOC0eVkuC7+GLanCwvccLJpfvJxeBVgGR/67iKszdTJelvDcVv9/+ohnyKydadUD7C/iygj4vvcmsxmlkdkHQi5JiKDFcMWbP92lz12sumWV1ipvKkpIpDK+mG0KrXgUL3UkszMoJsjnj4GMD4XZTyl4EFdrq5bUrQRfORMW8JzfdvceHwyrdqQVUOClPpmyy9JfDmhP/bXYFrpHs6o3w28KQd26EVBCLBfJFIo4Z9WbfBtsDQu3Ke2w7W8BX</vt:lpwstr>
  </property>
  <property fmtid="{D5CDD505-2E9C-101B-9397-08002B2CF9AE}" pid="33" name="x1ye=36">
    <vt:lpwstr>MVLo6Bfz1if3ww7S2FUjidiEfOK4atgrMjfSihKXBkBindL7sCJu4+fCnsAStGDnlqK4O1pyF9vUHCW/mgKk/HTI740p4uJ/KEhCn8MCbBMbAcxl8OfS223InNSwFsNvREYBLIx/PIXqrzFkebKkJ+2MR3lil5ASt+z+oio63stnQYxhKkBGg81mwicn9N88fFdiiauFaETkUScZPVINdPhDXWL66LS0ICRBcvFemjKhuVyIWE7jKmyVf+66hY2</vt:lpwstr>
  </property>
  <property fmtid="{D5CDD505-2E9C-101B-9397-08002B2CF9AE}" pid="34" name="x1ye=37">
    <vt:lpwstr>I45zkIyfWAUDN6k7uLWGTlQKfGy1tGxr1CZjSNpmgqmPyQ5Y+CgcfvwUjvVyFhsemdow+dBhW+q8vJX4FwdJGMoriXsd7fzUKwaRwA7j4Sb7BakcsEJld+AWwN7gL/cRMg0KcpsU/rqUz6EfogZruH8cFP+AXbho1xFhWIXAUfLbhUjTFI5OtLomEOalPchVYS5b6j/hEGLJuxhng0aHPLkFf6AetG0erp5YKj+0ePjqptfngFxt2W8U8U/7P9T</vt:lpwstr>
  </property>
  <property fmtid="{D5CDD505-2E9C-101B-9397-08002B2CF9AE}" pid="35" name="x1ye=38">
    <vt:lpwstr>ciDPSHXFBSepTsRC2IXxmy7Y14+BEaAEZRM1FjNDrf9VtEXbUWRD8sh/XBy80jfsu7Z2++pNEFed30sUo3H6/7gnecqkiRgxHzlvM71USp21wlPHYMSJGSBYRQcEDH+Lxmdn/cE/aRCXO13kUjcrLYCpDgPC2c6X1Qw+8iOFiLko0ceyPvqXdXokFstnKDcS4nc6zjV9BL/N3Zr/yYWJ+vHtWDT3+OfiUxhK2OkuHLG8DTmQM5ne5hwCbC0/qlw</vt:lpwstr>
  </property>
  <property fmtid="{D5CDD505-2E9C-101B-9397-08002B2CF9AE}" pid="36" name="x1ye=39">
    <vt:lpwstr>LDzMsU14hm5e5cy5nk0Npz48NfXGH99Ar+bPNI49DbZ1S6ZatfeuLOnF8lMeHy+LXyMDbw16aLrdJqFlM23NvrsKNa2Qaa+xks0seGVb2klitIuW8YadmZYRvlegRUdBM/6Bzs0RWgQhHI9rS8fSwOZqVba3m7Jj81knMRDUE4VXRq28Mwrm/HL0SJt0o8d2XW5ac7qSZKhIxr0CvmDPN+t6BKrypZzUUFVVwM4DVBGAo0aIaqvwPrwBXoyw9yH</vt:lpwstr>
  </property>
  <property fmtid="{D5CDD505-2E9C-101B-9397-08002B2CF9AE}" pid="37" name="x1ye=4">
    <vt:lpwstr>9URRrTqLY1rSRKwLiB5jXdBZkvT1yR+xMQQK5EjGZwMZcV5zQJPW70GMd0k7ZNwgLehMgTzVSE17A98HIfUBL8mDECy33Zg2ELUU7TEL2baqcCi1wgyFV0H9zcAVOnqO4XoF5UCdDMcgU27z5e+0HcTT6mApHXJZ9B61ExOIahfaR/Jy4OzaweQPQS5ehmRM65OmN81Op7pVdX2kUJrCM5I3Ef2KS0/6tAqkoTEVNFg57Tqa1dT3ZHWo6US309o</vt:lpwstr>
  </property>
  <property fmtid="{D5CDD505-2E9C-101B-9397-08002B2CF9AE}" pid="38" name="x1ye=40">
    <vt:lpwstr>7FwcJSt40GkvGuWdHC5QY0AneV15/anoNnyGrwHrmStHrMrvxyjK8dc9rqlDUtdJZYvqXgo24NP+oqahO4ObiY/eOGwujiRrv6Z124kKusMHWA7Pr7fimTR3xlLnmKwSmbTv+luztohL+45iPyZdU0Be+xO7mE68wzwblSGgJKvLJJuGzp80inGrb4LiPYQEClQpAonXy6LXGe8mKtJ/Zkn4XbyoqExeHjzZD36gNkuWtoegF6r8RNpHB9COYbl</vt:lpwstr>
  </property>
  <property fmtid="{D5CDD505-2E9C-101B-9397-08002B2CF9AE}" pid="39" name="x1ye=41">
    <vt:lpwstr>ydCAqmtnbkx+JUAUtYk4ciIPMdyaQ/obGQB+kssJfx2GM9SOb6HCAQXo4Lsq4PS3knj6jtlE/LQlKrKDoYe1S1vsFJTVpKyaO37qd6mCTcHT1Y7xN5s97XBniiFJBY1fkLGGR0i3+FdgxTrCLYsTjShLhvmkzlv0K+KwOAf++6Ghc6bNTKbNrsbYO4P1A0ySm32/O8B0bIumFONrnVt8hYz++Lw44a3xHeK5cYGUxX5/5hfmYPRMKUOh+s0V6gk</vt:lpwstr>
  </property>
  <property fmtid="{D5CDD505-2E9C-101B-9397-08002B2CF9AE}" pid="40" name="x1ye=42">
    <vt:lpwstr>L5tofMYsb2Qwk30a7hSztopkruh7bAsqpbjrtlMGt8526ph81CYCYZXvEDMBds33zd/mEXQBcpnOVwD53gD/XkafzYUSLXxW8Jh/TbMGee/AL/VcueEbCwDTeDftCdcVfB0N9t7NxyiqS62Zy+fNbmhEaB6FpBQDPjqxwoW5/GZLMrUuO5tm91HT6/YwJKBL+PMy6Y+luxaMokpvtxfo/xQ85kZHn2kUebeEHHnoYymhZW3/tZljH3a4Av/P28+</vt:lpwstr>
  </property>
  <property fmtid="{D5CDD505-2E9C-101B-9397-08002B2CF9AE}" pid="41" name="x1ye=43">
    <vt:lpwstr>XC1FdV/AvWvr4uLKRV00OfB8pSqnKSkwgF+1c5KYiDpGi0uuYJEWaB3fl5UnbOBHissSRC4ND+LA2HueRDwYR2sO1VbHEtS6RMB3ze/dT1FJ8eJ2qPJfQWjQhQGXlznBL+sOah7Z1Vxf3Vk4QdSGZobjteLNb6+I01hYTcrAxJmbg3OxcFC+VeRsf0tDCGBiwHoeZ7TrZ+ZSNb4EB93DI9LyxyhoTv+Ju2lV8nwU7g9iDOqMsdS3erYD+tLRvt+</vt:lpwstr>
  </property>
  <property fmtid="{D5CDD505-2E9C-101B-9397-08002B2CF9AE}" pid="42" name="x1ye=44">
    <vt:lpwstr>tqtLlZ8z+rK6Ket1rApDqKGPUOwml6iPFJxVDJiEzEzPBffdH9YzRv0c+c1sSlDjsmX0TLzX5a2encYdMk6TCNpknxgYZhyJLZaUeohY3E/ZyfTsxRmBO+zysnQML3wSi74wYCy1foUrXTH1UAUg0/UeTMMuRvieX3Qyij6gNdlBdMecx61AxiqMr2rJ80n8VZd80sJ9fYK+s/UBFFf+rRRG3JVyUFHaAMRidDQLhuhEM3aLaNsaByBd0/b5Cs1</vt:lpwstr>
  </property>
  <property fmtid="{D5CDD505-2E9C-101B-9397-08002B2CF9AE}" pid="43" name="x1ye=45">
    <vt:lpwstr>s0XBbszDlWUk4X2Nf+WKp/VYY7ZHIgtJXJ9JBCLE0prua3h9O3t48vNuCVBi5Q3BrhX8aJ9NnfTDG2wiHXKi2/GFDMWxMufFB8io9gJkY494t2iXG7y2nqCyxKVasHxXt40k5huvr9R7WNZcOLScMM9BHN+c4aOPRH5pbac3eg4VMGVasFSfxKzJsQPvo/IXCDcS/AYUpymelSUArS3FWp3gjiq/6nP4E/aAaf23iqxAMSjhEsiZRy4zBBQ6Tr8</vt:lpwstr>
  </property>
  <property fmtid="{D5CDD505-2E9C-101B-9397-08002B2CF9AE}" pid="44" name="x1ye=46">
    <vt:lpwstr>M7XNxMh2Ipq38b77Qm3NExF0s/lg8mpR2cv3R0+xFSxWoYoNEEO6KHjhFJBIUgBgJor/FSf0eM5SKx9twmRi8Ja+UbS94aWQKgPdYsfg/5+2PKrIbFAaR3D5X1gkAZoyFSG4VfkRTPORiOkLh/QgwLCAJu+ZszYnjWzFef+Dk9E3H7Qs+WCq+IhB1bfMUhZ639m1fGSFu8HFnlud7NxVUt+V7OfJ5FJBHbC5oxDZB10m0ZT36dINcpi5VePmbMv</vt:lpwstr>
  </property>
  <property fmtid="{D5CDD505-2E9C-101B-9397-08002B2CF9AE}" pid="45" name="x1ye=47">
    <vt:lpwstr>OMPjxtEXlbLXc7bUjRJOC8CuzLCOWcWdy/bLQOtqj9mDob2ZhO41ny3hI0e8AldUb8JvgKrpmgLpkI1PdTn9kvUAGjFy9fgYDuDkkP30wq7+Wmj9AL74MQV9Lw18HQkPaTO3zjv9UN+6uM76y8E4OIay2mY9mb+XDQVBSXlkjAqNyDbYqTL56f0hWyyGiCur03Pzik+UkP0nHOL4SdidJWyO7gcjmcimPybqNpmuu2nnfJ8y2AzrSKkfCRnBIVb</vt:lpwstr>
  </property>
  <property fmtid="{D5CDD505-2E9C-101B-9397-08002B2CF9AE}" pid="46" name="x1ye=48">
    <vt:lpwstr>6+N5g0DS2dEQzRHf3VY6WAO1RzVUrf0XuT/SLrdcKmQPGe/dXjqXAKT6Gmq3K+hS5tTh+IjTL/KOG7H9BUa7Nbgwh4jmQqM7geoVFIPF+gNSP7unyC3En8Mwc8vJISx1GYT+QSfYI99IXibVeiqPtK1L/xUb52T3Eik5adJ5/7F6eNAPNpAo/nnHpGmMFv3xu7F2TTWTjl9X8vrj+bUoepJ64CtoN2wmRy2QT6om2B2BVSvusMxoAWOtT3UA9MK</vt:lpwstr>
  </property>
  <property fmtid="{D5CDD505-2E9C-101B-9397-08002B2CF9AE}" pid="47" name="x1ye=49">
    <vt:lpwstr>weMYMbWx5kLZjotORYtivBymMiYlk1FjzmHo/xE2/bCsLft2ulb85BhuYKqx+hwMsMPCPpaYTsNMPl/1+3uPsHyQCbPr8qLKR9H02cs7vZ8zH8qZDKnHz1arNo9fGB+UbqGMlUTY6gW5O8EFFbBWko5YVn2C+O18+9fW9YpRAMkbEObOcYrp4g63XaBzvJrSRNCfu2SQ+OAW9RxxmyFGovBxe1MLU9ykR+ef0DnVHOAxdFZiEAqDkeKZMTNq2Po</vt:lpwstr>
  </property>
  <property fmtid="{D5CDD505-2E9C-101B-9397-08002B2CF9AE}" pid="48" name="x1ye=5">
    <vt:lpwstr>F1ZUN4M8B+XqbBPCW4A8IP9NBep3O214AgXdkYgv6mQc3uH44vow2g07Yu4vq74mb6/1Anw+NMolLLxMIUj/wg6mHR0Y4yHlanhwfIe+5gf89AUtxsx7J6EVF54m7tNwpGN/bX9/OtECXQKMkKmKv0HRJAtUEtdlx2ouailkG+d3YNw7Xo7njJhyPZ8sbarOyZxq+mmDdwm7jSJa9GZ/wuNzFeZH7dgq1/xAByakgwd2P224VSSsVTVOEupr4pN</vt:lpwstr>
  </property>
  <property fmtid="{D5CDD505-2E9C-101B-9397-08002B2CF9AE}" pid="49" name="x1ye=50">
    <vt:lpwstr>m5DXKBo2zlT1kNUC4Inpoah4VRQ8Ia7bB4VtHugUgZtHKtNsz1JWybhvUF2BiJKcIz0e5xdA3LVqeHWzu5EeVfQz8ilbywT3vwVJidIg3KMzn/RY/5xZQMWYVno1mxhtBneEFdioqpmc9wNp/uv6L5woAfQQM91aEwaDfG/mqeftY9Irv0mMnqFDXbZ3J0CF9dtdeTaroWO4TdE3+Zz8cGK+My4heDedU8oisHlvned/8K5jdJeLUYnp9AJBza4</vt:lpwstr>
  </property>
  <property fmtid="{D5CDD505-2E9C-101B-9397-08002B2CF9AE}" pid="50" name="x1ye=51">
    <vt:lpwstr>PK0WgFZ3iMWej/dcvAmfewvPuEoUszwF0JWAk4LA5xsTW32zUO/70k/Ucy2nXzGb1ck9Qohyzc1mdYRLA8Zu5qrzxSfC9r0ZeeT43nXhI10vPn/tVK0zVg+Umbdp+yRlaBoMKaZVCYbjOZS6hKfBiinSjVS8PUzTNMqNvRDZ5jLmfa87PTWZebOWyRY1Al1Tsz8SzkQowHlI//iILHAUdDE65hH3wO5wJQBbC1FKWCVqPKhcYM5F5PXLyyZ8VCd</vt:lpwstr>
  </property>
  <property fmtid="{D5CDD505-2E9C-101B-9397-08002B2CF9AE}" pid="51" name="x1ye=52">
    <vt:lpwstr>l8Ey7RpB1UJ/PsIpfNpHJjRDFeBwxC6ukb1xEgJprdPDgA6Uymx6gZ/mizWxH1TPqJRYSstb7+U/V1pIosWslPxMN20WXzDxgpvqllQNKUZ+4Yx7cLHSEaXbsMs6JWRtvsMn8+TJ6yBBdod9KwfqOwoKSDjxT+0xUIoAkSzADTQYxYpvS0tMMHh9eDpU3hbB8KN0ttk2oMxMVbPFYj4ewb2wtOjeUIy7GJy8JLDiPOS290TvANL3OODL2O3MOor</vt:lpwstr>
  </property>
  <property fmtid="{D5CDD505-2E9C-101B-9397-08002B2CF9AE}" pid="52" name="x1ye=53">
    <vt:lpwstr>4JCVRd/p5byj40EayFg//Ljl9ycRmQ8hzchoYv54hwq2C+UrXzgklkPdkincRClreOD1MREacID3QgT/h5CQ8KBZ+/oYW8nL4BNmRkeOetjdoKenptNxtNeetTJmsbRaaWdiZm+If+EBmg+opdAXT/tfucoIGF2eet1yq5GxLwyqeSson88/96EiK+dioLR2N9nBfAcKdXPeC4Fjd9bd7B7mmsRN1W9hc3TxDH1hPtf1UsFz4Id5MwejaDD+tlL</vt:lpwstr>
  </property>
  <property fmtid="{D5CDD505-2E9C-101B-9397-08002B2CF9AE}" pid="53" name="x1ye=54">
    <vt:lpwstr>WNHf5kWqt1z837yHjaaqdxXRBkwRcwLFHih4SQqumFL+EeC47Rose7GKamu5hq/z85oO0QC1ZNXmuhihayP2mZ8X1UTuibLCtKKS51PAyCqdsQCMzf9GHIn6IA8mEXVwX9uPUr2aVQuifm+dXYtWxv2tLaoSMYB30g/Gyj+hQRxd5sn8Ja6wvIV21bsBaE2pVuXG3idfVzY1CsK79hwpXz89uvfHjVs0j///CqwMLwdCFQdOoFvRc8BcyedH/ga</vt:lpwstr>
  </property>
  <property fmtid="{D5CDD505-2E9C-101B-9397-08002B2CF9AE}" pid="54" name="x1ye=55">
    <vt:lpwstr>/IqxwEfR/81UoEQZjD4Uy247zR5Bq8saMI+6U829IJn2Sj8rdrCh+3op0dCiozBU6SmN3y8Rl1XeRGE7m//FlZzfU7Vbs0SNLgSiSEEmqSuQoCiGi2oT5s+OEHnu89KvlYqaWk2f///b3m793iW9/W1sFdlA19D9iB+hMiUEfnGAgA02ZZ6fcGGU06QVctu5sIcme9iZTJHZByaVzc3D1UsEBRAWftGuYr/C0IdKN5OzSD6K+je0KiGz4xNwNVA</vt:lpwstr>
  </property>
  <property fmtid="{D5CDD505-2E9C-101B-9397-08002B2CF9AE}" pid="55" name="x1ye=56">
    <vt:lpwstr>WYO7xMWUCs30l/kC2RpvpCSswePQi853wrZWgmqtBNSgLgd9N6eV22joLN9dybzI6kdYoGEmpUwqb1zP1NsuZTDHyP04anGHyUwbLuZnKL8iL2pAZCRdQspeVCFCSb6nSydp/OYfZAvLr5Ax4jx4uE1AqVgjEBst8zqpX/w0YzeOreMqKmqV48dofyjoIiGlNvM0qf6VDHdsWvr6edEMoM99AQxX7OKQSOk385LA9rhD4Y1b/j4zHYIM8UxB1t4</vt:lpwstr>
  </property>
  <property fmtid="{D5CDD505-2E9C-101B-9397-08002B2CF9AE}" pid="56" name="x1ye=57">
    <vt:lpwstr>wNcyHWlNdRkL8Sd7n3JmS1iIkvHtqvpVanEFY0o8PVwtETGPbYNocEhQfxKMjLH1ZVnQhuHINFggYLsewCO1KXpieYD5z6FLaj+GjkAWxX74NvOrtHWi70Bkrtx8TylfzNdipLShoBkOlDJbzLledqFYFLUwMsiItMqrRE6AYJh0wOE36ut7yWTgUp0+ZvsZqs1BH9XUElnFR1wdVM2khqK9EDx5h5yzqG/Yo5cqDUX/j8zC03qriQDm/EQV54j</vt:lpwstr>
  </property>
  <property fmtid="{D5CDD505-2E9C-101B-9397-08002B2CF9AE}" pid="57" name="x1ye=58">
    <vt:lpwstr>PntAFf7tWigPd7fLz3HRfN9nE8OGbBmW8tCfuDCk+uoUFEUEuKzlOCesGjqF55OixcTWmQ+vV6fxl58bhP+C7Gzt/JUWWoAYh4pHOOsNGEu+6iQEzybexUR+X21ZJJqdsOsYr5/5v/VsObv/UZeneS+yNYAPUHQcat8W+/MkNsAq5ekc5Cjw1N/JxZaW2+NPOh22LyqIyCM2CZYGTEGLjk8koxIPsADH6kd7octm2OhdsH83kNqwsbyyGG/7dzR</vt:lpwstr>
  </property>
  <property fmtid="{D5CDD505-2E9C-101B-9397-08002B2CF9AE}" pid="58" name="x1ye=59">
    <vt:lpwstr>6svmGQlGBo6HXKBEm32FLGRdhN3wO/8MaVH/T200NMYvTcgTkAoMBJWjuEIMDthOKP6ZKfei28l3YH9gHJfqFZArrIE2gJhlTce9cVvPVvpWF8z39jDlz0I0sDbSkRR72WMXrkV+8cy0Bwwb+m1Ylk83MRt8bJL0Ds2vr2+NsiSJ78OfbUzHWKyoEJvUB1QrL7NH7i15orbf0SX2lxMo3tGDtHnsdd431AwZYnTGjKI7em62GnBeR+nq0bIGO+A</vt:lpwstr>
  </property>
  <property fmtid="{D5CDD505-2E9C-101B-9397-08002B2CF9AE}" pid="59" name="x1ye=6">
    <vt:lpwstr>gcmbmRwcRE1jP2waA9/aVlnCVznHo87nM+0EI0aHnv7DuQJ5t/Zrty9fST8WQSAyD5oNoYFTj3w2hVe7pIGbr1J41Z8Cn24mFUrZ26rsCdDdm6eN6NZhN77TdTjG59wgaw2ZqBVG5mz/S9biqh4F9h3sjo7YTUqCv7PBGSyAUwGwzferoDckgB/RbAo26BWzXIQ2ojslBDK657JZELh1HRdkKYq5f50aGYRrpbFAscjfZloUpBTPrm3qtdllNTr</vt:lpwstr>
  </property>
  <property fmtid="{D5CDD505-2E9C-101B-9397-08002B2CF9AE}" pid="60" name="x1ye=60">
    <vt:lpwstr>YoK80idyuG/X0gi5LMheGQteQZayp38l8faGj0AbffBCuOl/IturvaA/rcZZTuZNzPnHge1VDqaDi8bi4ADfGIbxJKPkD5xY3yXw/snNb1cMV6gvL0anv3er1mikg47Bs/1WtdZc9HxqLFLAkVn1ETpYi1FdaBQxgTL9WeZ2eZB6qDlEs80duukd6Kao6345MfDcX/6JYZRKJFpVYSVw69SJggNz+R17aXNPzETfXis9bkzo3V86zf1nz3oaKlA</vt:lpwstr>
  </property>
  <property fmtid="{D5CDD505-2E9C-101B-9397-08002B2CF9AE}" pid="61" name="x1ye=61">
    <vt:lpwstr>1gJwYyxyLXaKE/A73VwxbDRqU/sfuNhs2S8yMeF2x2lHO2wAhRiQosdYUTbt1H5qixIipljA+4vHx5j49Y7u6KGKELdiReJj+bP4KQp0aky3ZDfztC0zvE3bM0DoH+wX+KyTmHjv9PZqRyhiau0Tn/FC8RSxbJXCA4oXfGV0gfqtVaf1UUigJhvwdF71ndKDs4UqUzOCdvlXJp1XItJRZqbyTx80OCcRhIPynQEcTs8AslzpJ6ssy/WqhSWbxyV</vt:lpwstr>
  </property>
  <property fmtid="{D5CDD505-2E9C-101B-9397-08002B2CF9AE}" pid="62" name="x1ye=62">
    <vt:lpwstr>vh2FVpPImq3y6NiEZc0Fq6+bq9d6+ibUFZTFXAKjGrlN3zZ3ZzqRhGXAJsV7r0Exah3SuMRlrQppJuAQmP2xyyE9mWrI+1XL6rzDI8xhWlV854IuRra1lKuY8zS7AcMsS5dHW+wpA7W/+Z1l9BmuL1Dpgo2JHChs/uX4EXN0urONpU54Nwetx+oF8JmILdMl+MG+7XFcWxz1FEFwHu81x9LdfH1uUnTXxX5HuObtq7XEacInggjXnxsBOeoDTnb</vt:lpwstr>
  </property>
  <property fmtid="{D5CDD505-2E9C-101B-9397-08002B2CF9AE}" pid="63" name="x1ye=63">
    <vt:lpwstr>gU0z9a2O9+f7idzEVe1skVuexNUBeirudkUfxaUw9iupbmFtPh97EP4pFHzw8N5xH/0foHOBskAjcoqFaNL2Z3x3jZiwtG+rIejdJPd6/i5X7b6PubZxjauHAuyWseaOwUfsHBzvRJNJksQQb0E+OJjm1aQhYJ3FsMvaiNiwZT90yFT9y2ijaE2nL4xntXMaoPre4znL3j0Jwmh47yS5Cs26+tpSngj3hTgheBA6oyJ5pW4+XnTDbkCBPpWhyyg</vt:lpwstr>
  </property>
  <property fmtid="{D5CDD505-2E9C-101B-9397-08002B2CF9AE}" pid="64" name="x1ye=64">
    <vt:lpwstr>I+/sGsjOYp1/BFCua2UhNsWmAxc5yi9DqY+vurRc5nQ3ZVvYkajS86+hJ1n4C0aRaj+2m185u+lFZjxQ9x5AK+5sKYSMhmaLyC4ZdFVNDIHufQZiScJAPl7ZCFivYa0qJsbUpbqyi8QETGt5wZAf/Hitx+4cmXaW6sRJVD+XXlNH0odiWo4wrgx1lnguuFydfa8qLF1ELrGDYr3PBj7FtPc1okBwcGXoXb7CmllxJCNN5eXs4TaCLN1R0WC0/OP</vt:lpwstr>
  </property>
  <property fmtid="{D5CDD505-2E9C-101B-9397-08002B2CF9AE}" pid="65" name="x1ye=65">
    <vt:lpwstr>1RnL3Rw1GauoeZhqsnRlyJ+b2yPcLBfzbCEWs6zv866n0fBa2aC7ZUJhpPWgyx7+zeCGt9WQ2iTjFkJE4Inz5Q9udCXH0vqsFMEiYoAvDmvpFdcOz3g7vi6laARCFGfPDVUr0Ph82fqD72hRgMTYK7U9P1KdAO1kGsARqNGmzNjCwDu3tKHv5gRepWD5Vqz2s4jEvxx+3EL5ltqE6+Bloo84sxuve7YvY2tcCQnu9ct/MudxZMz8wRBmMUvtl5v</vt:lpwstr>
  </property>
  <property fmtid="{D5CDD505-2E9C-101B-9397-08002B2CF9AE}" pid="66" name="x1ye=66">
    <vt:lpwstr>bIKsh+94PjvotbmorAjZN/DGAT+PZJoHrItlicof3YbM+CV3Vxv6rOhW4JTTRa1pX+jSCmFf9fmrYBoSCGlj3PStxr2extaj7Tbbajmtg8C8I5lEboFtSyfOYOkGginEobw+7KrA5UMcVFs/IA4r6ifn39EM5FJi96fOzfaD/1ySiaF1btqed+s39+N4TgmLAee41x1I26VvDIoN6Fmu/RB1E2/1Vs1tiyAlEUHRABbsEPcIemcTLc3Rn97zcBA</vt:lpwstr>
  </property>
  <property fmtid="{D5CDD505-2E9C-101B-9397-08002B2CF9AE}" pid="67" name="x1ye=67">
    <vt:lpwstr>urec/ZetcpY6a4oYCkJ7Ak18wj6gDptsDXnvH6UMzVIcERaYYr4Qccc+A4e4yEwDzGSItMkNGSHA/wMxpKl8xfw7+OCm4xIzX3mum5ovmRW+IeSzAjzEU+IbiO+H4DvInOZ2CKPlUu2IQ1rXRYBlUiWM9frmwX3111LQ/CzgaKCuO5T+DJpS7BDXrVGOLBd8c6L46Az975V2kjfvzUxigp1hzf1xKGWUlZj23a+AmDmEx84yyUGZ7hbBV59eI2U</vt:lpwstr>
  </property>
  <property fmtid="{D5CDD505-2E9C-101B-9397-08002B2CF9AE}" pid="68" name="x1ye=68">
    <vt:lpwstr>79Jj42zO08jIVnA+tBbzvdM4W4ela/jmV3iWVJUamj9Sj1AJn/8GsFP4Ovcs/6kcwi/j9ZHmnRXqlUq1Jquc5kOK1bcnRrt3btxoujlg07CXKsaxJts2Jb4NuBKAblD52vXiyx4pJYmetddqXLR58JL4zg/HzSJ/P/Q7nSO2QoIX9FTlSUa0SeFqgK7Q/rLwKL6Fhd8YV7A8AacNaANlNO3cI8b9RKsfp5ll7tRZd0PsBp3WwhHW+Nqgr2uTkZd</vt:lpwstr>
  </property>
  <property fmtid="{D5CDD505-2E9C-101B-9397-08002B2CF9AE}" pid="69" name="x1ye=69">
    <vt:lpwstr>MB4ovmYYnMxq0oYV8ERQloQ6zUXuDG3kFYN6+P2KF/7Kix2H0q26ftIIDo7hwpWhcyLY/Gev5djYnw4kp/O+XCpyTh+K4MVaSx3DKVfaAr+q9J4ns5giPDZJ+Y+tUP2x6hDVoTsSGFB97HIRfy7T1BLYXOivE63BBeuxC1hU0Cv3UoDeAX5euLtdCRTI2LPPs6YMEsHpqZQCVKeBV5G7ErbsrRgfrNJoyxGeA6G58jXNAD6FuJ0yUHcFnJMfCx+</vt:lpwstr>
  </property>
  <property fmtid="{D5CDD505-2E9C-101B-9397-08002B2CF9AE}" pid="70" name="x1ye=7">
    <vt:lpwstr>U+dwcg1jbB424nDzwxdKAaQFUZOsgaFlPs+vjWjFcvyMQk75uKKn10v/diiNAJzDEgzIG1HAvoI6yw8IrFQcI1ctjo0SlkwNIZDEmnJhwxZG+AOtKEOklI/oCyBHS4XOQdkOLukw9rVnxR2VQAJhorqM3EMsJML0yQgaSG3/fbGh1ohm8Ti4F9yZWoGxKninFK1irO14yckExUmgXziTv5lCthZf5oKeYD2XBkSfpYeSXGIsrlpHzlNo7OjLXSt</vt:lpwstr>
  </property>
  <property fmtid="{D5CDD505-2E9C-101B-9397-08002B2CF9AE}" pid="71" name="x1ye=70">
    <vt:lpwstr>5MhxSnxO6c2QF2pUstGysh7jYSaxc+NC/gjrM/MrC2zMj3+MD8bVdU4ybfBcFm07j3TiSPGfHgXnOWkjx/9PlsyiiPsPGy7RTAKlB5niZXGyUZtKUxRh78xcySgYivy8Z+U5vLSKImlYGHqBBjJvLTWjHd6zJ3FPEan43+1Ue0sNTPpu3xstAIkMLexwhjnvwAG62XWK94VUmVSZWd1lf15UGFWvM4Hat6jdZ+mJSFkr1EY0+b7eabENP1BUaK/</vt:lpwstr>
  </property>
  <property fmtid="{D5CDD505-2E9C-101B-9397-08002B2CF9AE}" pid="72" name="x1ye=71">
    <vt:lpwstr>REnI5v+6RmLgpuK+lheEsvj5pburEG8F1Vu43i3rIW6NmHsknTckCxD9/u2SThF7uwjJRBcBya9416TIbX9uyImZ7jokW+IRK12q2w3tuTFJU7q4hG51fjfFAyyQkNJi6LVzO4jmDBiB0LtZdkkT/rcFV3tsQ8uh3bnO9GF7zh/MZwuE4GIQavbP2feBB3grbR8DqdeVLO5LoELtPXB99nzBN2Pn3pguSc1pvTBcbjd+snhbm0/OnamM9ktu8rI</vt:lpwstr>
  </property>
  <property fmtid="{D5CDD505-2E9C-101B-9397-08002B2CF9AE}" pid="73" name="x1ye=72">
    <vt:lpwstr>kEU+wzWYidx0Lx9KwzvMUgCqk/5oyvD3/CMA2SYsH3uQt0g7BgN/eJYFBuMWeUAnO+YECPhT1HJAHnkvFWgOzWejyzYSG1fozFI4oT4Jeu+expL1QonQjnriAdNeQvokI6Miwp6MA4FotmlWIMiymFFIvNR97s6PAoWBiVOv/+o2+dZNQzETXxEGSj+H0blqTNscjfQyLjtDmtSwnvaCw7L8iu/yjhKNVoEDVOQfaz2J9M96lY+Dj0oQ2nQ4xMG</vt:lpwstr>
  </property>
  <property fmtid="{D5CDD505-2E9C-101B-9397-08002B2CF9AE}" pid="74" name="x1ye=73">
    <vt:lpwstr>3UOkjS8jEGlXWiwDwNEDJXyc9S4gtLxoKtSQi+EgIqXLK7pIQ2obmHZtp4IPM6xPKbMJb8pUqettKhJMZCWhiAeiiHwDB89oRplhm1LqUPfJ6zmsVzO8s2jX9BjGZCAOdEblM8gQJVc5cmKEA9CXqYnxdY3Nc3V6nuu1j5FN1XIHWGeYifDsMKfp6a6AfW5b1MiX3EAJQuudjrG978iqC+tUOytnmelRNOCBxQ2flUcHqH+bomJZwQcjRrkatl0</vt:lpwstr>
  </property>
  <property fmtid="{D5CDD505-2E9C-101B-9397-08002B2CF9AE}" pid="75" name="x1ye=74">
    <vt:lpwstr>l5KS1fbhLyIj6zhZg4k9V0keXNV4CCY1Xtshw2RVveS8OE6yVW5Ukdp9UsYhEeAI+lJo9sK7TV+/X4ykPfTh6Dbn0y3B4BDdmGbn/s7fv1E0Al2gufDrinavYdd4JuU9ybgcSEpDzRaNnRb/pbXpn7It1xffX+w+zcWXXjqH9mt9SS2xVF20w8Ezrq4xdYxmMyMp6MS24Ajcl0khpbIX6cfpIFH+o5kjfdV/24W+ZDJoH0vonveGrxN30EbRtCo</vt:lpwstr>
  </property>
  <property fmtid="{D5CDD505-2E9C-101B-9397-08002B2CF9AE}" pid="76" name="x1ye=75">
    <vt:lpwstr>DT7U7Dnb8k3cNEVyWhV7HugkKL/fCkgTOyXP+xwQlhe0OS8RYl8bo7KrNcCDvNTilv+ssx5FDBM4/XAnk/QqE5oeYJRc+9TbfNpOBb89V9Cu39cGqtokwVjNPlMhWPxMviG1O243uU5B7OVBic13tVh3XHG0IPbMrN2lbNSjKxLR2Zcv9oC4QIXlLrFipqbJimO9mAS5cm1no0lhXeJldCRZwvkBI7lzpMedo/iV9UxsaD6NtzEI6mQCmXvn/xv</vt:lpwstr>
  </property>
  <property fmtid="{D5CDD505-2E9C-101B-9397-08002B2CF9AE}" pid="77" name="x1ye=76">
    <vt:lpwstr>oZMPUxUs2AxVDdQGxtrMag2FMrJyC5p8YplOSLY2991D0VNW3s7F7GpgW5CTFm0lm/6GkkWe004iiQTvrX1oRLbVeD1o8YMmi+4jEAGe5wg0R8lz3inH3B/Ft6yrLbg0L3lPWWGn53Au9496kdQjwryMVLRe52cv44qOAdOzZ7UPT6CtqkFqz5ZjOP7Yk1tp1T0JxouC5dbX+3jK+GLHe9h482vsFFhmwDcEcS1qIvYL/EKYgyLJfOOvCq0BuHw</vt:lpwstr>
  </property>
  <property fmtid="{D5CDD505-2E9C-101B-9397-08002B2CF9AE}" pid="78" name="x1ye=77">
    <vt:lpwstr>KdJ5fw7+I0ZO/pfNxe+05U22hBsrOP3jds4twBasumeYXU/ooNAoEtFXetwOwCqQNh+UOEykZNwirIFLOpyGZTMeuI/bGirlezb8ws5FlGH0hVBvNKRfSKlfJ0XyGfQCwV1QhLwdE3GYyU1MsJFBgP2OfyLijHEby94C1bb3YTSCDnO74qL27fPQWo1cAeWR3raC3hn48QLogH319ZbJCY1UQUOzEQ7OPGEF4fUrbVSYCwfFRpP0QGipXXj3+6P</vt:lpwstr>
  </property>
  <property fmtid="{D5CDD505-2E9C-101B-9397-08002B2CF9AE}" pid="79" name="x1ye=78">
    <vt:lpwstr>kWW7r05LOt9FO91hpW/X6Gz7JpwFzj6ktrymLiPov+WlOqhISA/ponJNji+H5LykoLTKb00EwNuYb4EE8r9LONN1+OWSa4HvBEmB5KsXkzJAlo37Qu9dg5s2zsVUp8zvwHR8Gq4R/nziamzrasr/yx67+2yeXh8sALpcfA4hVwJrs8jS7L0TXrE5Ke24FIT/yAT4cAVbfmuUh+RmwUBvvAQARnjtk3Mj9NvZvSx2eUiEpoBayTRCEckW0DzL5WY</vt:lpwstr>
  </property>
  <property fmtid="{D5CDD505-2E9C-101B-9397-08002B2CF9AE}" pid="80" name="x1ye=79">
    <vt:lpwstr>sENy0WAqQbu5MhE3ypFVahPy/3vWjOqIfGQXF7NBvIqBgJzsaxoH7dgdCMigQLzOZF+fmUGXTPSAsg7dsoSzq/DizHs7YWYqhMVlvsRtD5Clm3msOtgQDA4Mv6AYlsJCmNtqUIGDXRipERbMKFBTd5Ljto7vd5BDDcDU9IBWp4hSQbKx3jKB91U2adg0/Hg7XDa5QpVr6GAJRjlJESd2L+WFAWydhe++50qcu7J52eSFzc8TrHgrB/Gy83zK0mf</vt:lpwstr>
  </property>
  <property fmtid="{D5CDD505-2E9C-101B-9397-08002B2CF9AE}" pid="81" name="x1ye=8">
    <vt:lpwstr>I+6fluyIhreEhX2C7VCknALEkpulz7rE3dSYAx/u809D0Tc8zZTi0najXSmPKfgZZydzD2Yhkva5E40vql6FrI/SE8NSiLygIRRm6QkEe8YwzOCHdChp0AmbLGS/+nqXblNOY/cBLqE9GhF8Kx3MlvKAJyKETOfZLm2/D5uQ11XfbZo8ST3E0CIq/LFGZRlrcB64WKWA+ln/oscHip7npxDg1E0gnDbYPyLyQA5/htINEGxG2S5TACupGTDTFWh</vt:lpwstr>
  </property>
  <property fmtid="{D5CDD505-2E9C-101B-9397-08002B2CF9AE}" pid="82" name="x1ye=80">
    <vt:lpwstr>QmuPtMMjFRdPeAJTPeSGAFCQy0uhM20cqZaDE+H9lrJC7eTWmWVBDKvQc0d54qQFHScZP+kmixY9fdFxtvT7ZcvitGdYpzTWLFPkRYwmhB6JOpUznVgAqC6k6lTn0sPsqWcIVvo9xvQ6e9CiucTS/JGZwnP63vU4Tuo7jY+04UmXfaapxHiJcJ/FOaJ8w53UGzyBG8ZWGisZuFUKI33LJSndGD383/AI8DP5T12hFz0a3AzI+WMzD/7+Dk9mQu7</vt:lpwstr>
  </property>
  <property fmtid="{D5CDD505-2E9C-101B-9397-08002B2CF9AE}" pid="83" name="x1ye=81">
    <vt:lpwstr>xojdAUDKci/nzUxp6BgIzXvHzXTWirTWo5JV5xqxYL2UTulkH5bRHVRIsBZcyYnDQV24mVfeSFqCM+yiznHa2aE3iSLP1T3wChWmCD0L75vXxCLai9gL0Gwu9fO7iULT6oNyVhhMTe1KPCSROmaHBERrH0Pnfi6OzEqotJZdibTA66+L3OEUVMCiM1gldmANG7U/Hv2npcaRL+PcfIotxIYxQAAA=</vt:lpwstr>
  </property>
  <property fmtid="{D5CDD505-2E9C-101B-9397-08002B2CF9AE}" pid="84" name="x1ye=9">
    <vt:lpwstr>opAutvjljL5jXsyxy7UlKefYEAVYe8HJ4s9lznurmzlNvMy7cvVceyIx5ewDbDS4yYQesKWZx1gCByFppLI/ZMhfeooz3gOeR7htRMWaeStInn7KhmBXUq5xuIM+htPaWTQ9usjG2j3++gtF0weAIG5KTQ/u1xX0n+Dl869koYTpr0vFVUEZ/JZV50/QRMjQVK2v9RY382122sAphNXNu78xmVIoogA3/qCPFOOM+AP1nIyKVO2t8Me/E/L55fI</vt:lpwstr>
  </property>
</Properties>
</file>